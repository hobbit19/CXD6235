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530A4" w:rsidRDefault="00403995" w:rsidP="00DE21AA">
      <w:pPr>
        <w:pStyle w:val="ab"/>
        <w:spacing w:before="120" w:line="240" w:lineRule="auto"/>
        <w:jc w:val="both"/>
        <w:rPr>
          <w:rFonts w:eastAsia="Microsoft YaHei"/>
          <w:color w:val="000000" w:themeColor="text1"/>
          <w:lang w:eastAsia="zh-CN"/>
        </w:rPr>
      </w:pPr>
      <w:r>
        <w:rPr>
          <w:rFonts w:eastAsia="Microsoft YaHei" w:hint="eastAsia"/>
          <w:color w:val="000000" w:themeColor="text1"/>
          <w:lang w:eastAsia="zh-CN"/>
        </w:rPr>
        <w:t>FCM</w:t>
      </w:r>
      <w:r w:rsidR="0079421A">
        <w:rPr>
          <w:rFonts w:eastAsia="Microsoft YaHei" w:hint="eastAsia"/>
          <w:color w:val="000000" w:themeColor="text1"/>
          <w:lang w:eastAsia="zh-CN"/>
        </w:rPr>
        <w:t xml:space="preserve"> </w:t>
      </w:r>
      <w:proofErr w:type="spellStart"/>
      <w:r w:rsidR="0079421A">
        <w:rPr>
          <w:rFonts w:eastAsia="Microsoft YaHei" w:hint="eastAsia"/>
          <w:color w:val="000000" w:themeColor="text1"/>
          <w:lang w:eastAsia="zh-CN"/>
        </w:rPr>
        <w:t>Carrierid&amp;Ecid</w:t>
      </w:r>
      <w:proofErr w:type="spellEnd"/>
      <w:r w:rsidR="0079421A">
        <w:rPr>
          <w:rFonts w:eastAsia="Microsoft YaHei" w:hint="eastAsia"/>
          <w:color w:val="000000" w:themeColor="text1"/>
          <w:lang w:eastAsia="zh-CN"/>
        </w:rPr>
        <w:t xml:space="preserve"> Resource rule Document</w:t>
      </w:r>
    </w:p>
    <w:p w:rsidR="002530A4" w:rsidRDefault="002530A4">
      <w:pPr>
        <w:pStyle w:val="a7"/>
        <w:tabs>
          <w:tab w:val="clear" w:pos="4320"/>
          <w:tab w:val="clear" w:pos="8640"/>
        </w:tabs>
        <w:rPr>
          <w:rFonts w:ascii="Arial" w:hAnsi="Arial" w:hint="eastAsia"/>
          <w:color w:val="000000" w:themeColor="text1"/>
          <w:sz w:val="24"/>
          <w:szCs w:val="24"/>
          <w:lang w:eastAsia="zh-CN"/>
        </w:rPr>
      </w:pPr>
    </w:p>
    <w:p w:rsidR="00DE21AA" w:rsidRPr="00DE21AA" w:rsidRDefault="00DE21AA">
      <w:pPr>
        <w:pStyle w:val="a7"/>
        <w:tabs>
          <w:tab w:val="clear" w:pos="4320"/>
          <w:tab w:val="clear" w:pos="8640"/>
        </w:tabs>
        <w:rPr>
          <w:rFonts w:ascii="Arial" w:hAnsi="Arial" w:hint="eastAsia"/>
          <w:color w:val="000000" w:themeColor="text1"/>
          <w:sz w:val="24"/>
          <w:szCs w:val="24"/>
          <w:lang w:eastAsia="zh-CN"/>
        </w:rPr>
      </w:pPr>
    </w:p>
    <w:p w:rsidR="002530A4" w:rsidRDefault="004739E7">
      <w:pPr>
        <w:rPr>
          <w:rFonts w:ascii="Arial" w:eastAsia="Microsoft YaHei" w:hAnsi="Arial"/>
          <w:b/>
          <w:color w:val="000000" w:themeColor="text1"/>
          <w:sz w:val="28"/>
          <w:lang w:val="en-GB"/>
        </w:rPr>
      </w:pPr>
      <w:r>
        <w:rPr>
          <w:rFonts w:ascii="Arial" w:eastAsia="Microsoft YaHei" w:hAnsi="Arial"/>
          <w:b/>
          <w:color w:val="000000" w:themeColor="text1"/>
          <w:sz w:val="28"/>
          <w:lang w:val="en-GB"/>
        </w:rPr>
        <w:t xml:space="preserve">History </w:t>
      </w:r>
      <w:r>
        <w:rPr>
          <w:rFonts w:ascii="Arial" w:eastAsia="Microsoft YaHei" w:hAnsi="Arial" w:hint="eastAsia"/>
          <w:b/>
          <w:color w:val="000000" w:themeColor="text1"/>
          <w:sz w:val="28"/>
          <w:lang w:eastAsia="zh-CN"/>
        </w:rPr>
        <w:t>of</w:t>
      </w:r>
      <w:r>
        <w:rPr>
          <w:rFonts w:ascii="Arial" w:eastAsia="Microsoft YaHei" w:hAnsi="Arial"/>
          <w:b/>
          <w:color w:val="000000" w:themeColor="text1"/>
          <w:sz w:val="28"/>
          <w:lang w:val="en-GB"/>
        </w:rPr>
        <w:t xml:space="preserve"> </w:t>
      </w:r>
      <w:proofErr w:type="gramStart"/>
      <w:r>
        <w:rPr>
          <w:rFonts w:ascii="Arial" w:eastAsia="Microsoft YaHei" w:hAnsi="Arial"/>
          <w:b/>
          <w:color w:val="000000" w:themeColor="text1"/>
          <w:sz w:val="28"/>
          <w:lang w:val="en-GB"/>
        </w:rPr>
        <w:t>T</w:t>
      </w:r>
      <w:r>
        <w:rPr>
          <w:rFonts w:ascii="Arial" w:eastAsia="Microsoft YaHei" w:hAnsi="Arial" w:hint="eastAsia"/>
          <w:b/>
          <w:color w:val="000000" w:themeColor="text1"/>
          <w:sz w:val="28"/>
          <w:lang w:eastAsia="zh-CN"/>
        </w:rPr>
        <w:t>he</w:t>
      </w:r>
      <w:proofErr w:type="gramEnd"/>
      <w:r>
        <w:rPr>
          <w:rFonts w:ascii="Arial" w:eastAsia="Microsoft YaHei" w:hAnsi="Arial"/>
          <w:b/>
          <w:color w:val="000000" w:themeColor="text1"/>
          <w:sz w:val="28"/>
          <w:lang w:val="en-GB"/>
        </w:rPr>
        <w:t xml:space="preserve"> </w:t>
      </w:r>
      <w:r>
        <w:rPr>
          <w:rFonts w:ascii="Arial" w:eastAsia="Microsoft YaHei" w:hAnsi="Arial" w:hint="eastAsia"/>
          <w:b/>
          <w:color w:val="000000" w:themeColor="text1"/>
          <w:sz w:val="28"/>
          <w:lang w:eastAsia="zh-CN"/>
        </w:rPr>
        <w:t>R</w:t>
      </w:r>
      <w:proofErr w:type="spellStart"/>
      <w:r>
        <w:rPr>
          <w:rFonts w:ascii="Arial" w:eastAsia="Microsoft YaHei" w:hAnsi="Arial"/>
          <w:b/>
          <w:color w:val="000000" w:themeColor="text1"/>
          <w:sz w:val="28"/>
          <w:lang w:val="en-GB"/>
        </w:rPr>
        <w:t>evisions</w:t>
      </w:r>
      <w:proofErr w:type="spellEnd"/>
    </w:p>
    <w:p w:rsidR="002530A4" w:rsidRDefault="002530A4">
      <w:pPr>
        <w:rPr>
          <w:rFonts w:ascii="Arial" w:eastAsia="Microsoft YaHei" w:hAnsi="Arial"/>
          <w:b/>
          <w:color w:val="000000" w:themeColor="text1"/>
          <w:lang w:val="en-GB"/>
        </w:rPr>
      </w:pPr>
    </w:p>
    <w:tbl>
      <w:tblPr>
        <w:tblW w:w="1052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629"/>
        <w:gridCol w:w="2629"/>
        <w:gridCol w:w="2631"/>
        <w:gridCol w:w="2631"/>
      </w:tblGrid>
      <w:tr w:rsidR="002530A4">
        <w:trPr>
          <w:cantSplit/>
          <w:trHeight w:val="420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30A4" w:rsidRDefault="004739E7">
            <w:pPr>
              <w:snapToGrid w:val="0"/>
              <w:jc w:val="center"/>
              <w:rPr>
                <w:rFonts w:ascii="Arial" w:eastAsia="Microsoft YaHei" w:hAnsi="Arial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Arial" w:eastAsia="Microsoft YaHei" w:hAnsi="Arial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Revision</w:t>
            </w:r>
          </w:p>
        </w:tc>
        <w:tc>
          <w:tcPr>
            <w:tcW w:w="26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30A4" w:rsidRDefault="004739E7">
            <w:pPr>
              <w:snapToGrid w:val="0"/>
              <w:jc w:val="center"/>
              <w:rPr>
                <w:rFonts w:ascii="Arial" w:eastAsia="Microsoft YaHei" w:hAnsi="Arial"/>
                <w:b/>
                <w:color w:val="000000" w:themeColor="text1"/>
                <w:sz w:val="21"/>
                <w:szCs w:val="21"/>
                <w:lang w:val="en-GB"/>
              </w:rPr>
            </w:pPr>
            <w:r>
              <w:rPr>
                <w:rFonts w:ascii="Arial" w:eastAsia="Microsoft YaHei" w:hAnsi="Arial"/>
                <w:b/>
                <w:color w:val="000000" w:themeColor="text1"/>
                <w:sz w:val="21"/>
                <w:szCs w:val="21"/>
                <w:lang w:val="en-GB"/>
              </w:rPr>
              <w:t>Date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30A4" w:rsidRDefault="004739E7">
            <w:pPr>
              <w:snapToGrid w:val="0"/>
              <w:jc w:val="center"/>
              <w:rPr>
                <w:rFonts w:ascii="Arial" w:eastAsia="Microsoft YaHei" w:hAnsi="Arial"/>
                <w:b/>
                <w:color w:val="000000" w:themeColor="text1"/>
                <w:sz w:val="21"/>
                <w:szCs w:val="21"/>
                <w:lang w:val="en-GB"/>
              </w:rPr>
            </w:pPr>
            <w:r>
              <w:rPr>
                <w:rFonts w:ascii="Arial" w:eastAsia="Microsoft YaHei" w:hAnsi="Arial"/>
                <w:b/>
                <w:color w:val="000000" w:themeColor="text1"/>
                <w:sz w:val="21"/>
                <w:szCs w:val="21"/>
                <w:lang w:val="en-GB"/>
              </w:rPr>
              <w:t>Author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30A4" w:rsidRDefault="004739E7">
            <w:pPr>
              <w:snapToGrid w:val="0"/>
              <w:jc w:val="center"/>
              <w:rPr>
                <w:rFonts w:ascii="Arial" w:eastAsia="Microsoft YaHei" w:hAnsi="Arial"/>
                <w:b/>
                <w:color w:val="000000" w:themeColor="text1"/>
                <w:sz w:val="21"/>
                <w:szCs w:val="21"/>
                <w:lang w:val="en-GB"/>
              </w:rPr>
            </w:pPr>
            <w:r>
              <w:rPr>
                <w:rFonts w:ascii="Arial" w:eastAsia="Microsoft YaHei" w:hAnsi="Arial"/>
                <w:b/>
                <w:color w:val="000000" w:themeColor="text1"/>
                <w:sz w:val="21"/>
                <w:szCs w:val="21"/>
                <w:lang w:val="en-GB"/>
              </w:rPr>
              <w:t>Modification</w:t>
            </w:r>
          </w:p>
        </w:tc>
      </w:tr>
      <w:tr w:rsidR="002530A4">
        <w:trPr>
          <w:cantSplit/>
          <w:trHeight w:val="406"/>
        </w:trPr>
        <w:tc>
          <w:tcPr>
            <w:tcW w:w="26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30A4" w:rsidRDefault="004739E7">
            <w:pPr>
              <w:snapToGrid w:val="0"/>
              <w:jc w:val="center"/>
              <w:rPr>
                <w:rFonts w:ascii="Arial" w:eastAsia="Microsoft YaHei" w:hAnsi="Arial"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Arial" w:eastAsia="Microsoft YaHei" w:hAnsi="Arial" w:hint="eastAsia"/>
                <w:color w:val="000000" w:themeColor="text1"/>
                <w:sz w:val="21"/>
                <w:szCs w:val="21"/>
                <w:lang w:eastAsia="zh-CN"/>
              </w:rPr>
              <w:t>v</w:t>
            </w:r>
            <w:r>
              <w:rPr>
                <w:rFonts w:ascii="Arial" w:eastAsia="Microsoft YaHei" w:hAnsi="Arial" w:hint="eastAsia"/>
                <w:color w:val="000000" w:themeColor="text1"/>
                <w:sz w:val="21"/>
                <w:szCs w:val="21"/>
                <w:lang w:val="en-GB" w:eastAsia="zh-CN"/>
              </w:rPr>
              <w:t>1</w:t>
            </w:r>
            <w:r w:rsidR="003C25B9">
              <w:rPr>
                <w:rFonts w:ascii="Arial" w:eastAsia="Microsoft YaHei" w:hAnsi="Arial" w:hint="eastAsia"/>
                <w:color w:val="000000" w:themeColor="text1"/>
                <w:sz w:val="21"/>
                <w:szCs w:val="21"/>
                <w:lang w:eastAsia="zh-CN"/>
              </w:rPr>
              <w:t>.0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30A4" w:rsidRDefault="00830D30">
            <w:pPr>
              <w:snapToGrid w:val="0"/>
              <w:jc w:val="center"/>
              <w:rPr>
                <w:rFonts w:ascii="Arial" w:eastAsia="Microsoft YaHei" w:hAnsi="Arial"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Arial" w:eastAsia="Microsoft YaHei" w:hAnsi="Arial" w:hint="eastAsia"/>
                <w:color w:val="000000" w:themeColor="text1"/>
                <w:sz w:val="21"/>
                <w:szCs w:val="21"/>
                <w:lang w:val="en-GB" w:eastAsia="zh-CN"/>
              </w:rPr>
              <w:t>2019/01/10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30A4" w:rsidRDefault="00781934">
            <w:pPr>
              <w:pStyle w:val="31"/>
              <w:snapToGrid w:val="0"/>
              <w:jc w:val="center"/>
              <w:rPr>
                <w:rFonts w:ascii="Arial" w:eastAsia="Microsoft YaHei" w:hAnsi="Arial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Arial" w:eastAsia="Microsoft YaHei" w:hAnsi="Arial" w:hint="eastAsia"/>
                <w:color w:val="000000" w:themeColor="text1"/>
                <w:sz w:val="21"/>
                <w:szCs w:val="21"/>
                <w:lang w:eastAsia="zh-CN"/>
              </w:rPr>
              <w:t xml:space="preserve">Ma </w:t>
            </w:r>
            <w:proofErr w:type="spellStart"/>
            <w:r>
              <w:rPr>
                <w:rFonts w:ascii="Arial" w:eastAsia="Microsoft YaHei" w:hAnsi="Arial" w:hint="eastAsia"/>
                <w:color w:val="000000" w:themeColor="text1"/>
                <w:sz w:val="21"/>
                <w:szCs w:val="21"/>
                <w:lang w:eastAsia="zh-CN"/>
              </w:rPr>
              <w:t>Shirong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30A4" w:rsidRDefault="004739E7">
            <w:pPr>
              <w:snapToGrid w:val="0"/>
              <w:jc w:val="center"/>
              <w:rPr>
                <w:rFonts w:ascii="Arial" w:eastAsia="Microsoft YaHei" w:hAnsi="Arial"/>
                <w:color w:val="000000" w:themeColor="text1"/>
                <w:sz w:val="21"/>
                <w:szCs w:val="21"/>
                <w:lang w:val="en-GB"/>
              </w:rPr>
            </w:pPr>
            <w:r>
              <w:rPr>
                <w:rFonts w:ascii="Arial" w:eastAsia="Microsoft YaHei" w:hAnsi="Arial" w:hint="eastAsia"/>
                <w:color w:val="000000" w:themeColor="text1"/>
                <w:sz w:val="21"/>
                <w:szCs w:val="21"/>
                <w:lang w:val="en-GB" w:eastAsia="zh-CN"/>
              </w:rPr>
              <w:t>Create</w:t>
            </w:r>
            <w:r>
              <w:rPr>
                <w:rFonts w:ascii="Arial" w:eastAsia="Microsoft YaHei" w:hAnsi="Arial" w:hint="eastAsia"/>
                <w:color w:val="000000" w:themeColor="text1"/>
                <w:sz w:val="21"/>
                <w:szCs w:val="21"/>
                <w:lang w:eastAsia="zh-CN"/>
              </w:rPr>
              <w:t>.</w:t>
            </w:r>
          </w:p>
        </w:tc>
      </w:tr>
      <w:tr w:rsidR="002530A4">
        <w:trPr>
          <w:cantSplit/>
          <w:trHeight w:val="406"/>
        </w:trPr>
        <w:tc>
          <w:tcPr>
            <w:tcW w:w="26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30A4" w:rsidRDefault="002530A4">
            <w:pPr>
              <w:snapToGrid w:val="0"/>
              <w:jc w:val="center"/>
              <w:rPr>
                <w:rFonts w:ascii="Arial" w:eastAsia="Microsoft YaHei" w:hAnsi="Arial"/>
                <w:color w:val="000000" w:themeColor="text1"/>
                <w:sz w:val="21"/>
                <w:szCs w:val="21"/>
                <w:lang w:eastAsia="zh-CN"/>
              </w:rPr>
            </w:pP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30A4" w:rsidRDefault="002530A4">
            <w:pPr>
              <w:snapToGrid w:val="0"/>
              <w:jc w:val="center"/>
              <w:rPr>
                <w:rFonts w:ascii="Arial" w:eastAsia="Microsoft YaHei" w:hAnsi="Arial"/>
                <w:color w:val="000000" w:themeColor="text1"/>
                <w:sz w:val="21"/>
                <w:szCs w:val="21"/>
                <w:lang w:eastAsia="zh-CN"/>
              </w:rPr>
            </w:pP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30A4" w:rsidRDefault="002530A4">
            <w:pPr>
              <w:pStyle w:val="31"/>
              <w:snapToGrid w:val="0"/>
              <w:jc w:val="center"/>
              <w:rPr>
                <w:rFonts w:ascii="Arial" w:eastAsia="Microsoft YaHei" w:hAnsi="Arial"/>
                <w:color w:val="000000" w:themeColor="text1"/>
                <w:sz w:val="21"/>
                <w:szCs w:val="21"/>
                <w:lang w:val="en-GB"/>
              </w:rPr>
            </w:pP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30A4" w:rsidRDefault="002530A4">
            <w:pPr>
              <w:snapToGrid w:val="0"/>
              <w:jc w:val="center"/>
              <w:rPr>
                <w:rFonts w:ascii="Arial" w:eastAsia="Microsoft YaHei" w:hAnsi="Arial"/>
                <w:color w:val="000000" w:themeColor="text1"/>
                <w:sz w:val="21"/>
                <w:szCs w:val="21"/>
                <w:lang w:eastAsia="zh-CN"/>
              </w:rPr>
            </w:pPr>
          </w:p>
        </w:tc>
      </w:tr>
      <w:tr w:rsidR="002530A4">
        <w:trPr>
          <w:cantSplit/>
          <w:trHeight w:val="406"/>
        </w:trPr>
        <w:tc>
          <w:tcPr>
            <w:tcW w:w="26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30A4" w:rsidRDefault="002530A4">
            <w:pPr>
              <w:snapToGrid w:val="0"/>
              <w:jc w:val="center"/>
              <w:rPr>
                <w:rFonts w:ascii="Arial" w:eastAsia="Microsoft YaHei" w:hAnsi="Arial"/>
                <w:color w:val="000000" w:themeColor="text1"/>
                <w:sz w:val="21"/>
                <w:szCs w:val="21"/>
                <w:lang w:val="en-GB"/>
              </w:rPr>
            </w:pP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30A4" w:rsidRDefault="002530A4">
            <w:pPr>
              <w:snapToGrid w:val="0"/>
              <w:jc w:val="center"/>
              <w:rPr>
                <w:rFonts w:ascii="Arial" w:eastAsia="Microsoft YaHei" w:hAnsi="Arial"/>
                <w:color w:val="000000" w:themeColor="text1"/>
                <w:sz w:val="21"/>
                <w:szCs w:val="21"/>
                <w:lang w:val="en-GB"/>
              </w:rPr>
            </w:pP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30A4" w:rsidRDefault="002530A4">
            <w:pPr>
              <w:snapToGrid w:val="0"/>
              <w:jc w:val="center"/>
              <w:rPr>
                <w:rFonts w:ascii="Arial" w:eastAsia="Microsoft YaHei" w:hAnsi="Arial"/>
                <w:color w:val="000000" w:themeColor="text1"/>
                <w:sz w:val="21"/>
                <w:szCs w:val="21"/>
                <w:lang w:val="en-GB"/>
              </w:rPr>
            </w:pP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30A4" w:rsidRDefault="002530A4">
            <w:pPr>
              <w:snapToGrid w:val="0"/>
              <w:jc w:val="center"/>
              <w:rPr>
                <w:rFonts w:ascii="Arial" w:eastAsia="Microsoft YaHei" w:hAnsi="Arial"/>
                <w:color w:val="000000" w:themeColor="text1"/>
                <w:sz w:val="21"/>
                <w:szCs w:val="21"/>
                <w:lang w:val="en-GB"/>
              </w:rPr>
            </w:pPr>
          </w:p>
        </w:tc>
      </w:tr>
      <w:tr w:rsidR="002530A4">
        <w:trPr>
          <w:cantSplit/>
          <w:trHeight w:val="420"/>
        </w:trPr>
        <w:tc>
          <w:tcPr>
            <w:tcW w:w="26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30A4" w:rsidRDefault="002530A4">
            <w:pPr>
              <w:snapToGrid w:val="0"/>
              <w:jc w:val="center"/>
              <w:rPr>
                <w:rFonts w:ascii="Arial" w:eastAsia="Microsoft YaHei" w:hAnsi="Arial"/>
                <w:color w:val="000000" w:themeColor="text1"/>
                <w:sz w:val="21"/>
                <w:szCs w:val="21"/>
                <w:lang w:val="en-GB"/>
              </w:rPr>
            </w:pP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30A4" w:rsidRDefault="002530A4">
            <w:pPr>
              <w:snapToGrid w:val="0"/>
              <w:jc w:val="center"/>
              <w:rPr>
                <w:rFonts w:ascii="Arial" w:eastAsia="Microsoft YaHei" w:hAnsi="Arial"/>
                <w:color w:val="000000" w:themeColor="text1"/>
                <w:sz w:val="21"/>
                <w:szCs w:val="21"/>
                <w:lang w:val="en-GB"/>
              </w:rPr>
            </w:pP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30A4" w:rsidRDefault="002530A4">
            <w:pPr>
              <w:snapToGrid w:val="0"/>
              <w:jc w:val="center"/>
              <w:rPr>
                <w:rFonts w:ascii="Arial" w:eastAsia="Microsoft YaHei" w:hAnsi="Arial"/>
                <w:color w:val="000000" w:themeColor="text1"/>
                <w:sz w:val="21"/>
                <w:szCs w:val="21"/>
                <w:lang w:val="en-GB"/>
              </w:rPr>
            </w:pP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30A4" w:rsidRDefault="002530A4">
            <w:pPr>
              <w:snapToGrid w:val="0"/>
              <w:jc w:val="center"/>
              <w:rPr>
                <w:rFonts w:ascii="Arial" w:eastAsia="Microsoft YaHei" w:hAnsi="Arial"/>
                <w:color w:val="000000" w:themeColor="text1"/>
                <w:sz w:val="21"/>
                <w:szCs w:val="21"/>
                <w:lang w:val="en-GB"/>
              </w:rPr>
            </w:pPr>
          </w:p>
        </w:tc>
      </w:tr>
    </w:tbl>
    <w:p w:rsidR="002530A4" w:rsidRDefault="002530A4">
      <w:pPr>
        <w:spacing w:line="360" w:lineRule="auto"/>
        <w:jc w:val="center"/>
        <w:rPr>
          <w:rFonts w:ascii="Arial" w:eastAsia="Microsoft YaHei" w:hAnsi="Arial"/>
          <w:b/>
          <w:bCs/>
          <w:color w:val="000000" w:themeColor="text1"/>
          <w:kern w:val="1"/>
          <w:sz w:val="32"/>
          <w:szCs w:val="32"/>
          <w:lang w:eastAsia="zh-CN"/>
        </w:rPr>
      </w:pPr>
    </w:p>
    <w:p w:rsidR="002530A4" w:rsidRDefault="002530A4">
      <w:pPr>
        <w:spacing w:line="360" w:lineRule="auto"/>
        <w:jc w:val="center"/>
        <w:rPr>
          <w:rFonts w:ascii="Arial" w:eastAsia="Microsoft YaHei" w:hAnsi="Arial"/>
          <w:b/>
          <w:bCs/>
          <w:color w:val="000000" w:themeColor="text1"/>
          <w:kern w:val="1"/>
          <w:sz w:val="32"/>
          <w:szCs w:val="32"/>
          <w:lang w:eastAsia="zh-CN"/>
        </w:rPr>
      </w:pPr>
    </w:p>
    <w:p w:rsidR="00E0608E" w:rsidRDefault="00E0608E">
      <w:pPr>
        <w:spacing w:line="360" w:lineRule="auto"/>
        <w:jc w:val="center"/>
        <w:rPr>
          <w:rFonts w:ascii="Arial" w:eastAsia="Microsoft YaHei" w:hAnsi="Arial"/>
          <w:b/>
          <w:bCs/>
          <w:color w:val="000000" w:themeColor="text1"/>
          <w:kern w:val="1"/>
          <w:sz w:val="32"/>
          <w:szCs w:val="32"/>
          <w:lang w:eastAsia="zh-CN"/>
        </w:rPr>
      </w:pPr>
    </w:p>
    <w:p w:rsidR="00E0608E" w:rsidRDefault="00E0608E">
      <w:pPr>
        <w:spacing w:line="360" w:lineRule="auto"/>
        <w:jc w:val="center"/>
        <w:rPr>
          <w:rFonts w:ascii="Arial" w:eastAsia="Microsoft YaHei" w:hAnsi="Arial"/>
          <w:b/>
          <w:bCs/>
          <w:color w:val="000000" w:themeColor="text1"/>
          <w:kern w:val="1"/>
          <w:sz w:val="32"/>
          <w:szCs w:val="32"/>
          <w:lang w:eastAsia="zh-CN"/>
        </w:rPr>
      </w:pPr>
    </w:p>
    <w:p w:rsidR="00E0608E" w:rsidRDefault="00E0608E">
      <w:pPr>
        <w:spacing w:line="360" w:lineRule="auto"/>
        <w:jc w:val="center"/>
        <w:rPr>
          <w:rFonts w:ascii="Arial" w:eastAsia="Microsoft YaHei" w:hAnsi="Arial"/>
          <w:b/>
          <w:bCs/>
          <w:color w:val="000000" w:themeColor="text1"/>
          <w:kern w:val="1"/>
          <w:sz w:val="32"/>
          <w:szCs w:val="32"/>
          <w:lang w:eastAsia="zh-CN"/>
        </w:rPr>
      </w:pPr>
    </w:p>
    <w:p w:rsidR="00E0608E" w:rsidRDefault="00E0608E">
      <w:pPr>
        <w:spacing w:line="360" w:lineRule="auto"/>
        <w:jc w:val="center"/>
        <w:rPr>
          <w:rFonts w:ascii="Arial" w:eastAsia="Microsoft YaHei" w:hAnsi="Arial"/>
          <w:b/>
          <w:bCs/>
          <w:color w:val="000000" w:themeColor="text1"/>
          <w:kern w:val="1"/>
          <w:sz w:val="32"/>
          <w:szCs w:val="32"/>
          <w:lang w:eastAsia="zh-CN"/>
        </w:rPr>
      </w:pPr>
    </w:p>
    <w:p w:rsidR="00E0608E" w:rsidRDefault="00E0608E">
      <w:pPr>
        <w:spacing w:line="360" w:lineRule="auto"/>
        <w:jc w:val="center"/>
        <w:rPr>
          <w:rFonts w:ascii="Arial" w:eastAsia="Microsoft YaHei" w:hAnsi="Arial"/>
          <w:b/>
          <w:bCs/>
          <w:color w:val="000000" w:themeColor="text1"/>
          <w:kern w:val="1"/>
          <w:sz w:val="32"/>
          <w:szCs w:val="32"/>
          <w:lang w:eastAsia="zh-CN"/>
        </w:rPr>
      </w:pPr>
    </w:p>
    <w:p w:rsidR="002530A4" w:rsidRDefault="004739E7">
      <w:pPr>
        <w:spacing w:line="360" w:lineRule="auto"/>
        <w:jc w:val="center"/>
        <w:rPr>
          <w:rFonts w:ascii="Arial" w:eastAsia="Microsoft YaHei" w:hAnsi="Arial"/>
          <w:b/>
          <w:bCs/>
          <w:color w:val="000000" w:themeColor="text1"/>
          <w:kern w:val="1"/>
          <w:sz w:val="32"/>
          <w:szCs w:val="32"/>
          <w:lang w:eastAsia="zh-CN"/>
        </w:rPr>
      </w:pPr>
      <w:r>
        <w:rPr>
          <w:rFonts w:ascii="Arial" w:eastAsia="Microsoft YaHei" w:hAnsi="Arial" w:hint="eastAsia"/>
          <w:b/>
          <w:bCs/>
          <w:color w:val="000000" w:themeColor="text1"/>
          <w:kern w:val="1"/>
          <w:sz w:val="32"/>
          <w:szCs w:val="32"/>
          <w:lang w:eastAsia="zh-CN"/>
        </w:rPr>
        <w:lastRenderedPageBreak/>
        <w:t>目录</w:t>
      </w:r>
    </w:p>
    <w:p w:rsidR="002530A4" w:rsidRDefault="002530A4">
      <w:pPr>
        <w:spacing w:line="360" w:lineRule="auto"/>
        <w:rPr>
          <w:rFonts w:ascii="Arial" w:eastAsia="Microsoft YaHei" w:hAnsi="Arial"/>
          <w:b/>
          <w:bCs/>
          <w:color w:val="000000" w:themeColor="text1"/>
          <w:kern w:val="1"/>
          <w:sz w:val="32"/>
          <w:szCs w:val="32"/>
          <w:lang w:eastAsia="zh-CN"/>
        </w:rPr>
      </w:pPr>
    </w:p>
    <w:p w:rsidR="00906C98" w:rsidRDefault="00614942">
      <w:pPr>
        <w:pStyle w:val="10"/>
        <w:tabs>
          <w:tab w:val="right" w:leader="dot" w:pos="10337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r>
        <w:rPr>
          <w:rFonts w:ascii="Arial" w:eastAsia="Microsoft YaHei" w:hAnsi="Arial" w:cs="Arial" w:hint="eastAsia"/>
          <w:color w:val="000000" w:themeColor="text1"/>
          <w:kern w:val="1"/>
          <w:sz w:val="24"/>
          <w:szCs w:val="24"/>
          <w:lang w:eastAsia="zh-CN"/>
        </w:rPr>
        <w:fldChar w:fldCharType="begin"/>
      </w:r>
      <w:r w:rsidR="004739E7">
        <w:rPr>
          <w:rFonts w:ascii="Arial" w:eastAsia="Microsoft YaHei" w:hAnsi="Arial" w:cs="Arial" w:hint="eastAsia"/>
          <w:color w:val="000000" w:themeColor="text1"/>
          <w:kern w:val="1"/>
          <w:sz w:val="24"/>
          <w:szCs w:val="24"/>
          <w:lang w:eastAsia="zh-CN"/>
        </w:rPr>
        <w:instrText xml:space="preserve">TOC \o "1-3" \h \u </w:instrText>
      </w:r>
      <w:r>
        <w:rPr>
          <w:rFonts w:ascii="Arial" w:eastAsia="Microsoft YaHei" w:hAnsi="Arial" w:cs="Arial" w:hint="eastAsia"/>
          <w:color w:val="000000" w:themeColor="text1"/>
          <w:kern w:val="1"/>
          <w:sz w:val="24"/>
          <w:szCs w:val="24"/>
          <w:lang w:eastAsia="zh-CN"/>
        </w:rPr>
        <w:fldChar w:fldCharType="separate"/>
      </w:r>
      <w:hyperlink w:anchor="_Toc535311429" w:history="1">
        <w:r w:rsidR="00906C98" w:rsidRPr="00350655">
          <w:rPr>
            <w:rStyle w:val="af0"/>
            <w:rFonts w:eastAsia="Microsoft YaHei" w:cs="Arial" w:hint="eastAsia"/>
            <w:noProof/>
            <w:lang w:eastAsia="zh-CN"/>
          </w:rPr>
          <w:t>一、</w:t>
        </w:r>
        <w:r w:rsidR="00906C98" w:rsidRPr="00350655">
          <w:rPr>
            <w:rStyle w:val="af0"/>
            <w:rFonts w:ascii="Microsoft YaHei" w:eastAsia="Microsoft YaHei" w:hAnsi="Microsoft YaHei" w:cs="Microsoft YaHei"/>
            <w:noProof/>
            <w:lang w:eastAsia="zh-CN"/>
          </w:rPr>
          <w:t xml:space="preserve"> carrier_id </w:t>
        </w:r>
        <w:r w:rsidR="00906C98" w:rsidRPr="00350655">
          <w:rPr>
            <w:rStyle w:val="af0"/>
            <w:rFonts w:ascii="Microsoft YaHei" w:eastAsia="Microsoft YaHei" w:hAnsi="Microsoft YaHei" w:cs="Microsoft YaHei" w:hint="eastAsia"/>
            <w:noProof/>
            <w:lang w:eastAsia="zh-CN"/>
          </w:rPr>
          <w:t>的简介</w:t>
        </w:r>
        <w:r w:rsidR="00906C98">
          <w:rPr>
            <w:noProof/>
          </w:rPr>
          <w:tab/>
        </w:r>
        <w:r>
          <w:rPr>
            <w:noProof/>
          </w:rPr>
          <w:fldChar w:fldCharType="begin"/>
        </w:r>
        <w:r w:rsidR="00906C98">
          <w:rPr>
            <w:noProof/>
          </w:rPr>
          <w:instrText xml:space="preserve"> PAGEREF _Toc535311429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6C98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06C98" w:rsidRDefault="00614942">
      <w:pPr>
        <w:pStyle w:val="10"/>
        <w:tabs>
          <w:tab w:val="right" w:leader="dot" w:pos="10337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hyperlink w:anchor="_Toc535311430" w:history="1">
        <w:r w:rsidR="00906C98" w:rsidRPr="00350655">
          <w:rPr>
            <w:rStyle w:val="af0"/>
            <w:rFonts w:eastAsia="Microsoft YaHei" w:cs="Arial" w:hint="eastAsia"/>
            <w:noProof/>
            <w:lang w:eastAsia="zh-CN"/>
          </w:rPr>
          <w:t>二、</w:t>
        </w:r>
        <w:r w:rsidR="00906C98" w:rsidRPr="00350655">
          <w:rPr>
            <w:rStyle w:val="af0"/>
            <w:rFonts w:ascii="Microsoft YaHei" w:eastAsia="Microsoft YaHei" w:hAnsi="Microsoft YaHei" w:cs="Microsoft YaHei"/>
            <w:noProof/>
            <w:lang w:eastAsia="zh-CN"/>
          </w:rPr>
          <w:t xml:space="preserve"> carrier_id</w:t>
        </w:r>
        <w:r w:rsidR="00906C98" w:rsidRPr="00350655">
          <w:rPr>
            <w:rStyle w:val="af0"/>
            <w:rFonts w:ascii="Microsoft YaHei" w:eastAsia="Microsoft YaHei" w:hAnsi="Microsoft YaHei" w:cs="Microsoft YaHei" w:hint="eastAsia"/>
            <w:noProof/>
            <w:lang w:eastAsia="zh-CN"/>
          </w:rPr>
          <w:t>的匹配规则</w:t>
        </w:r>
        <w:r w:rsidR="00906C98">
          <w:rPr>
            <w:noProof/>
          </w:rPr>
          <w:tab/>
        </w:r>
        <w:r>
          <w:rPr>
            <w:noProof/>
          </w:rPr>
          <w:fldChar w:fldCharType="begin"/>
        </w:r>
        <w:r w:rsidR="00906C98">
          <w:rPr>
            <w:noProof/>
          </w:rPr>
          <w:instrText xml:space="preserve"> PAGEREF _Toc535311430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6C98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06C98" w:rsidRDefault="00614942">
      <w:pPr>
        <w:pStyle w:val="10"/>
        <w:tabs>
          <w:tab w:val="right" w:leader="dot" w:pos="10337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hyperlink w:anchor="_Toc535311431" w:history="1">
        <w:r w:rsidR="00906C98" w:rsidRPr="00350655">
          <w:rPr>
            <w:rStyle w:val="af0"/>
            <w:rFonts w:eastAsia="Microsoft YaHei" w:cs="Arial" w:hint="eastAsia"/>
            <w:noProof/>
            <w:lang w:eastAsia="zh-CN"/>
          </w:rPr>
          <w:t>三、</w:t>
        </w:r>
        <w:r w:rsidR="00906C98" w:rsidRPr="00350655">
          <w:rPr>
            <w:rStyle w:val="af0"/>
            <w:rFonts w:ascii="Microsoft YaHei" w:eastAsia="Microsoft YaHei" w:hAnsi="Microsoft YaHei" w:cs="Microsoft YaHei"/>
            <w:noProof/>
            <w:lang w:eastAsia="zh-CN"/>
          </w:rPr>
          <w:t xml:space="preserve"> carrier_id</w:t>
        </w:r>
        <w:r w:rsidR="00906C98" w:rsidRPr="00350655">
          <w:rPr>
            <w:rStyle w:val="af0"/>
            <w:rFonts w:ascii="Microsoft YaHei" w:eastAsia="Microsoft YaHei" w:hAnsi="Microsoft YaHei" w:cs="Microsoft YaHei" w:hint="eastAsia"/>
            <w:noProof/>
            <w:lang w:eastAsia="zh-CN"/>
          </w:rPr>
          <w:t>的匹配算法</w:t>
        </w:r>
        <w:r w:rsidR="00906C98">
          <w:rPr>
            <w:noProof/>
          </w:rPr>
          <w:tab/>
        </w:r>
        <w:r>
          <w:rPr>
            <w:noProof/>
          </w:rPr>
          <w:fldChar w:fldCharType="begin"/>
        </w:r>
        <w:r w:rsidR="00906C98">
          <w:rPr>
            <w:noProof/>
          </w:rPr>
          <w:instrText xml:space="preserve"> PAGEREF _Toc535311431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6C98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06C98" w:rsidRDefault="00614942">
      <w:pPr>
        <w:pStyle w:val="10"/>
        <w:tabs>
          <w:tab w:val="right" w:leader="dot" w:pos="10337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hyperlink w:anchor="_Toc535311432" w:history="1">
        <w:r w:rsidR="00906C98" w:rsidRPr="00350655">
          <w:rPr>
            <w:rStyle w:val="af0"/>
            <w:rFonts w:eastAsia="Microsoft YaHei" w:cs="Arial" w:hint="eastAsia"/>
            <w:noProof/>
            <w:lang w:eastAsia="zh-CN"/>
          </w:rPr>
          <w:t>四、</w:t>
        </w:r>
        <w:r w:rsidR="00906C98" w:rsidRPr="00350655">
          <w:rPr>
            <w:rStyle w:val="af0"/>
            <w:rFonts w:ascii="Microsoft YaHei" w:eastAsia="Microsoft YaHei" w:hAnsi="Microsoft YaHei" w:cs="Microsoft YaHei"/>
            <w:noProof/>
            <w:lang w:eastAsia="zh-CN"/>
          </w:rPr>
          <w:t xml:space="preserve"> ECID</w:t>
        </w:r>
        <w:r w:rsidR="00906C98" w:rsidRPr="00350655">
          <w:rPr>
            <w:rStyle w:val="af0"/>
            <w:rFonts w:ascii="Microsoft YaHei" w:eastAsia="Microsoft YaHei" w:hAnsi="Microsoft YaHei" w:cs="Microsoft YaHei" w:hint="eastAsia"/>
            <w:noProof/>
            <w:lang w:eastAsia="zh-CN"/>
          </w:rPr>
          <w:t>简介</w:t>
        </w:r>
        <w:r w:rsidR="00906C98">
          <w:rPr>
            <w:noProof/>
          </w:rPr>
          <w:tab/>
        </w:r>
        <w:r>
          <w:rPr>
            <w:noProof/>
          </w:rPr>
          <w:fldChar w:fldCharType="begin"/>
        </w:r>
        <w:r w:rsidR="00906C98">
          <w:rPr>
            <w:noProof/>
          </w:rPr>
          <w:instrText xml:space="preserve"> PAGEREF _Toc535311432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6C98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906C98" w:rsidRDefault="00614942">
      <w:pPr>
        <w:pStyle w:val="10"/>
        <w:tabs>
          <w:tab w:val="right" w:leader="dot" w:pos="10337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hyperlink w:anchor="_Toc535311433" w:history="1">
        <w:r w:rsidR="00906C98" w:rsidRPr="00350655">
          <w:rPr>
            <w:rStyle w:val="af0"/>
            <w:rFonts w:eastAsia="Microsoft YaHei" w:cs="Arial" w:hint="eastAsia"/>
            <w:noProof/>
            <w:lang w:eastAsia="zh-CN"/>
          </w:rPr>
          <w:t>五、</w:t>
        </w:r>
        <w:r w:rsidR="00906C98" w:rsidRPr="00350655">
          <w:rPr>
            <w:rStyle w:val="af0"/>
            <w:rFonts w:ascii="Microsoft YaHei" w:eastAsia="Microsoft YaHei" w:hAnsi="Microsoft YaHei" w:cs="Microsoft YaHei"/>
            <w:noProof/>
            <w:lang w:eastAsia="zh-CN"/>
          </w:rPr>
          <w:t xml:space="preserve"> ECID</w:t>
        </w:r>
        <w:r w:rsidR="00906C98" w:rsidRPr="00350655">
          <w:rPr>
            <w:rStyle w:val="af0"/>
            <w:rFonts w:ascii="Microsoft YaHei" w:eastAsia="Microsoft YaHei" w:hAnsi="Microsoft YaHei" w:cs="Microsoft YaHei" w:hint="eastAsia"/>
            <w:noProof/>
            <w:lang w:eastAsia="zh-CN"/>
          </w:rPr>
          <w:t>定义规则</w:t>
        </w:r>
        <w:r w:rsidR="00906C98">
          <w:rPr>
            <w:noProof/>
          </w:rPr>
          <w:tab/>
        </w:r>
        <w:r>
          <w:rPr>
            <w:noProof/>
          </w:rPr>
          <w:fldChar w:fldCharType="begin"/>
        </w:r>
        <w:r w:rsidR="00906C98">
          <w:rPr>
            <w:noProof/>
          </w:rPr>
          <w:instrText xml:space="preserve"> PAGEREF _Toc535311433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6C98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906C98" w:rsidRDefault="00614942">
      <w:pPr>
        <w:pStyle w:val="10"/>
        <w:tabs>
          <w:tab w:val="right" w:leader="dot" w:pos="10337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hyperlink w:anchor="_Toc535311434" w:history="1">
        <w:r w:rsidR="00906C98" w:rsidRPr="00350655">
          <w:rPr>
            <w:rStyle w:val="af0"/>
            <w:rFonts w:eastAsia="Microsoft YaHei" w:cs="Arial" w:hint="eastAsia"/>
            <w:noProof/>
            <w:lang w:eastAsia="zh-CN"/>
          </w:rPr>
          <w:t>六、</w:t>
        </w:r>
        <w:r w:rsidR="00906C98" w:rsidRPr="00350655">
          <w:rPr>
            <w:rStyle w:val="af0"/>
            <w:rFonts w:ascii="Microsoft YaHei" w:eastAsia="Microsoft YaHei" w:hAnsi="Microsoft YaHei" w:cs="Microsoft YaHei"/>
            <w:noProof/>
            <w:lang w:eastAsia="zh-CN"/>
          </w:rPr>
          <w:t xml:space="preserve"> FCM</w:t>
        </w:r>
        <w:r w:rsidR="00906C98" w:rsidRPr="00350655">
          <w:rPr>
            <w:rStyle w:val="af0"/>
            <w:rFonts w:ascii="Microsoft YaHei" w:eastAsia="Microsoft YaHei" w:hAnsi="Microsoft YaHei" w:cs="Microsoft YaHei" w:hint="eastAsia"/>
            <w:noProof/>
            <w:lang w:eastAsia="zh-CN"/>
          </w:rPr>
          <w:t>配置资源加载流程</w:t>
        </w:r>
        <w:r w:rsidR="00906C98">
          <w:rPr>
            <w:noProof/>
          </w:rPr>
          <w:tab/>
        </w:r>
        <w:r>
          <w:rPr>
            <w:noProof/>
          </w:rPr>
          <w:fldChar w:fldCharType="begin"/>
        </w:r>
        <w:r w:rsidR="00906C98">
          <w:rPr>
            <w:noProof/>
          </w:rPr>
          <w:instrText xml:space="preserve"> PAGEREF _Toc535311434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6C98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906C98" w:rsidRDefault="00614942">
      <w:pPr>
        <w:pStyle w:val="10"/>
        <w:tabs>
          <w:tab w:val="right" w:leader="dot" w:pos="10337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hyperlink w:anchor="_Toc535311435" w:history="1">
        <w:r w:rsidR="00906C98" w:rsidRPr="00350655">
          <w:rPr>
            <w:rStyle w:val="af0"/>
            <w:rFonts w:eastAsia="Microsoft YaHei" w:cs="Arial" w:hint="eastAsia"/>
            <w:noProof/>
            <w:lang w:eastAsia="zh-CN"/>
          </w:rPr>
          <w:t>七、</w:t>
        </w:r>
        <w:r w:rsidR="00906C98" w:rsidRPr="00350655">
          <w:rPr>
            <w:rStyle w:val="af0"/>
            <w:rFonts w:ascii="Microsoft YaHei" w:eastAsia="Microsoft YaHei" w:hAnsi="Microsoft YaHei" w:cs="Microsoft YaHei" w:hint="eastAsia"/>
            <w:noProof/>
            <w:lang w:eastAsia="zh-CN"/>
          </w:rPr>
          <w:t xml:space="preserve"> 配置原则</w:t>
        </w:r>
        <w:r w:rsidR="00906C98">
          <w:rPr>
            <w:noProof/>
          </w:rPr>
          <w:tab/>
        </w:r>
        <w:r>
          <w:rPr>
            <w:noProof/>
          </w:rPr>
          <w:fldChar w:fldCharType="begin"/>
        </w:r>
        <w:r w:rsidR="00906C98">
          <w:rPr>
            <w:noProof/>
          </w:rPr>
          <w:instrText xml:space="preserve"> PAGEREF _Toc535311435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6C98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2530A4" w:rsidRDefault="00614942">
      <w:pPr>
        <w:spacing w:line="480" w:lineRule="auto"/>
        <w:jc w:val="left"/>
        <w:rPr>
          <w:rFonts w:ascii="Arial" w:eastAsia="Microsoft YaHei" w:hAnsi="Arial"/>
          <w:color w:val="000000" w:themeColor="text1"/>
          <w:kern w:val="1"/>
          <w:sz w:val="24"/>
          <w:szCs w:val="26"/>
          <w:lang w:eastAsia="zh-CN"/>
        </w:rPr>
      </w:pPr>
      <w:r>
        <w:rPr>
          <w:rFonts w:ascii="Arial" w:eastAsia="Microsoft YaHei" w:hAnsi="Arial" w:cs="Arial" w:hint="eastAsia"/>
          <w:color w:val="000000" w:themeColor="text1"/>
          <w:kern w:val="1"/>
          <w:sz w:val="24"/>
          <w:szCs w:val="24"/>
          <w:lang w:eastAsia="zh-CN"/>
        </w:rPr>
        <w:fldChar w:fldCharType="end"/>
      </w:r>
    </w:p>
    <w:p w:rsidR="002530A4" w:rsidRDefault="002530A4">
      <w:pPr>
        <w:spacing w:line="360" w:lineRule="auto"/>
        <w:jc w:val="left"/>
        <w:rPr>
          <w:rFonts w:ascii="Arial" w:eastAsia="Microsoft YaHei" w:hAnsi="Arial"/>
          <w:color w:val="000000" w:themeColor="text1"/>
          <w:kern w:val="1"/>
          <w:sz w:val="26"/>
          <w:szCs w:val="26"/>
          <w:lang w:eastAsia="zh-CN"/>
        </w:rPr>
      </w:pPr>
    </w:p>
    <w:p w:rsidR="002530A4" w:rsidRDefault="002530A4">
      <w:pPr>
        <w:spacing w:line="360" w:lineRule="auto"/>
        <w:jc w:val="left"/>
        <w:rPr>
          <w:rFonts w:ascii="Arial" w:eastAsia="Microsoft YaHei" w:hAnsi="Arial"/>
          <w:color w:val="000000" w:themeColor="text1"/>
          <w:kern w:val="1"/>
          <w:sz w:val="26"/>
          <w:szCs w:val="26"/>
          <w:lang w:eastAsia="zh-CN"/>
        </w:rPr>
      </w:pPr>
    </w:p>
    <w:p w:rsidR="002530A4" w:rsidRDefault="002530A4">
      <w:pPr>
        <w:spacing w:line="360" w:lineRule="auto"/>
        <w:jc w:val="left"/>
        <w:rPr>
          <w:rFonts w:ascii="Arial" w:eastAsia="Microsoft YaHei" w:hAnsi="Arial"/>
          <w:color w:val="000000" w:themeColor="text1"/>
          <w:kern w:val="1"/>
          <w:sz w:val="26"/>
          <w:szCs w:val="26"/>
          <w:lang w:eastAsia="zh-CN"/>
        </w:rPr>
      </w:pPr>
    </w:p>
    <w:p w:rsidR="002530A4" w:rsidRDefault="002530A4">
      <w:pPr>
        <w:spacing w:line="360" w:lineRule="auto"/>
        <w:jc w:val="left"/>
        <w:rPr>
          <w:rFonts w:ascii="Arial" w:eastAsia="Microsoft YaHei" w:hAnsi="Arial"/>
          <w:color w:val="000000" w:themeColor="text1"/>
          <w:kern w:val="1"/>
          <w:sz w:val="26"/>
          <w:szCs w:val="26"/>
          <w:lang w:eastAsia="zh-CN"/>
        </w:rPr>
      </w:pPr>
    </w:p>
    <w:p w:rsidR="002530A4" w:rsidRDefault="002530A4">
      <w:pPr>
        <w:spacing w:line="360" w:lineRule="auto"/>
        <w:jc w:val="left"/>
        <w:rPr>
          <w:rFonts w:ascii="Arial" w:eastAsia="Microsoft YaHei" w:hAnsi="Arial"/>
          <w:color w:val="000000" w:themeColor="text1"/>
          <w:kern w:val="1"/>
          <w:sz w:val="26"/>
          <w:szCs w:val="26"/>
          <w:lang w:eastAsia="zh-CN"/>
        </w:rPr>
      </w:pPr>
    </w:p>
    <w:p w:rsidR="002530A4" w:rsidRDefault="002530A4">
      <w:pPr>
        <w:spacing w:line="360" w:lineRule="auto"/>
        <w:jc w:val="left"/>
        <w:rPr>
          <w:rFonts w:ascii="Arial" w:eastAsia="Microsoft YaHei" w:hAnsi="Arial"/>
          <w:color w:val="000000" w:themeColor="text1"/>
          <w:kern w:val="1"/>
          <w:sz w:val="26"/>
          <w:szCs w:val="26"/>
          <w:lang w:eastAsia="zh-CN"/>
        </w:rPr>
      </w:pPr>
    </w:p>
    <w:p w:rsidR="002530A4" w:rsidRDefault="002530A4">
      <w:pPr>
        <w:spacing w:line="360" w:lineRule="auto"/>
        <w:jc w:val="left"/>
        <w:rPr>
          <w:rFonts w:ascii="Arial" w:eastAsia="Microsoft YaHei" w:hAnsi="Arial"/>
          <w:color w:val="000000" w:themeColor="text1"/>
          <w:kern w:val="1"/>
          <w:sz w:val="26"/>
          <w:szCs w:val="26"/>
          <w:lang w:eastAsia="zh-CN"/>
        </w:rPr>
      </w:pPr>
    </w:p>
    <w:p w:rsidR="002530A4" w:rsidRDefault="002530A4">
      <w:pPr>
        <w:spacing w:line="360" w:lineRule="auto"/>
        <w:jc w:val="left"/>
        <w:rPr>
          <w:rFonts w:ascii="Arial" w:eastAsia="Microsoft YaHei" w:hAnsi="Arial"/>
          <w:color w:val="000000" w:themeColor="text1"/>
          <w:kern w:val="1"/>
          <w:sz w:val="26"/>
          <w:szCs w:val="26"/>
          <w:lang w:eastAsia="zh-CN"/>
        </w:rPr>
      </w:pPr>
    </w:p>
    <w:p w:rsidR="00252B7D" w:rsidRPr="00252B7D" w:rsidRDefault="00751CFB" w:rsidP="00252B7D">
      <w:pPr>
        <w:pStyle w:val="1"/>
        <w:rPr>
          <w:rFonts w:ascii="Microsoft YaHei" w:eastAsia="Microsoft YaHei" w:hAnsi="Microsoft YaHei" w:cs="Microsoft YaHei"/>
          <w:lang w:eastAsia="zh-CN"/>
        </w:rPr>
      </w:pPr>
      <w:bookmarkStart w:id="0" w:name="_Toc535311429"/>
      <w:proofErr w:type="spellStart"/>
      <w:r w:rsidRPr="00751CFB">
        <w:rPr>
          <w:rFonts w:ascii="Microsoft YaHei" w:eastAsia="Microsoft YaHei" w:hAnsi="Microsoft YaHei" w:cs="Microsoft YaHei" w:hint="eastAsia"/>
          <w:lang w:eastAsia="zh-CN"/>
        </w:rPr>
        <w:lastRenderedPageBreak/>
        <w:t>carrier_id</w:t>
      </w:r>
      <w:proofErr w:type="spellEnd"/>
      <w:r w:rsidRPr="00751CFB">
        <w:rPr>
          <w:rFonts w:ascii="Microsoft YaHei" w:eastAsia="Microsoft YaHei" w:hAnsi="Microsoft YaHei" w:cs="Microsoft YaHei" w:hint="eastAsia"/>
          <w:lang w:eastAsia="zh-CN"/>
        </w:rPr>
        <w:t xml:space="preserve"> 的</w:t>
      </w:r>
      <w:r w:rsidR="00DC23E2">
        <w:rPr>
          <w:rFonts w:ascii="Microsoft YaHei" w:eastAsia="Microsoft YaHei" w:hAnsi="Microsoft YaHei" w:cs="Microsoft YaHei" w:hint="eastAsia"/>
          <w:lang w:eastAsia="zh-CN"/>
        </w:rPr>
        <w:t>简介</w:t>
      </w:r>
      <w:bookmarkEnd w:id="0"/>
    </w:p>
    <w:p w:rsidR="00252B7D" w:rsidRDefault="00252B7D" w:rsidP="007B3ED9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>
        <w:rPr>
          <w:rFonts w:ascii="Arial" w:eastAsia="Microsoft YaHei" w:hAnsi="Arial" w:cs="Arial" w:hint="eastAsia"/>
          <w:sz w:val="24"/>
          <w:lang w:eastAsia="zh-CN"/>
        </w:rPr>
        <w:t>在</w:t>
      </w:r>
      <w:r>
        <w:rPr>
          <w:rFonts w:ascii="Arial" w:eastAsia="Microsoft YaHei" w:hAnsi="Arial" w:cs="Arial" w:hint="eastAsia"/>
          <w:sz w:val="24"/>
          <w:lang w:eastAsia="zh-CN"/>
        </w:rPr>
        <w:t xml:space="preserve">Blackberry Key one </w:t>
      </w:r>
      <w:r>
        <w:rPr>
          <w:rFonts w:ascii="Arial" w:eastAsia="Microsoft YaHei" w:hAnsi="Arial" w:cs="Arial" w:hint="eastAsia"/>
          <w:sz w:val="24"/>
          <w:lang w:eastAsia="zh-CN"/>
        </w:rPr>
        <w:t>和</w:t>
      </w:r>
      <w:r>
        <w:rPr>
          <w:rFonts w:ascii="Arial" w:eastAsia="Microsoft YaHei" w:hAnsi="Arial" w:cs="Arial" w:hint="eastAsia"/>
          <w:sz w:val="24"/>
          <w:lang w:eastAsia="zh-CN"/>
        </w:rPr>
        <w:t>Key two</w:t>
      </w:r>
      <w:r w:rsidR="008E1315">
        <w:rPr>
          <w:rFonts w:ascii="Arial" w:eastAsia="Microsoft YaHei" w:hAnsi="Arial" w:cs="Arial" w:hint="eastAsia"/>
          <w:sz w:val="24"/>
          <w:lang w:eastAsia="zh-CN"/>
        </w:rPr>
        <w:t>项目</w:t>
      </w:r>
      <w:r>
        <w:rPr>
          <w:rFonts w:ascii="Arial" w:eastAsia="Microsoft YaHei" w:hAnsi="Arial" w:cs="Arial" w:hint="eastAsia"/>
          <w:sz w:val="24"/>
          <w:lang w:eastAsia="zh-CN"/>
        </w:rPr>
        <w:t>中，</w:t>
      </w:r>
      <w:r>
        <w:rPr>
          <w:rFonts w:ascii="Arial" w:eastAsia="Microsoft YaHei" w:hAnsi="Arial" w:cs="Arial" w:hint="eastAsia"/>
          <w:sz w:val="24"/>
          <w:lang w:eastAsia="zh-CN"/>
        </w:rPr>
        <w:t>BB</w:t>
      </w:r>
      <w:r>
        <w:rPr>
          <w:rFonts w:ascii="Arial" w:eastAsia="Microsoft YaHei" w:hAnsi="Arial" w:cs="Arial" w:hint="eastAsia"/>
          <w:sz w:val="24"/>
          <w:lang w:eastAsia="zh-CN"/>
        </w:rPr>
        <w:t>收集了</w:t>
      </w:r>
      <w:r w:rsidR="00301313">
        <w:rPr>
          <w:rFonts w:ascii="Arial" w:eastAsia="Microsoft YaHei" w:hAnsi="Arial" w:cs="Arial" w:hint="eastAsia"/>
          <w:sz w:val="24"/>
          <w:lang w:eastAsia="zh-CN"/>
        </w:rPr>
        <w:t>全球</w:t>
      </w:r>
      <w:r>
        <w:rPr>
          <w:rFonts w:ascii="Arial" w:eastAsia="Microsoft YaHei" w:hAnsi="Arial" w:cs="Arial" w:hint="eastAsia"/>
          <w:sz w:val="24"/>
          <w:lang w:eastAsia="zh-CN"/>
        </w:rPr>
        <w:t>主流运营商的信息，将其存储在名为</w:t>
      </w:r>
      <w:r>
        <w:rPr>
          <w:rFonts w:ascii="Arial" w:eastAsia="Microsoft YaHei" w:hAnsi="Arial" w:cs="Arial" w:hint="eastAsia"/>
          <w:sz w:val="24"/>
          <w:lang w:eastAsia="zh-CN"/>
        </w:rPr>
        <w:t>carrierids.xml</w:t>
      </w:r>
      <w:r>
        <w:rPr>
          <w:rFonts w:ascii="Arial" w:eastAsia="Microsoft YaHei" w:hAnsi="Arial" w:cs="Arial" w:hint="eastAsia"/>
          <w:sz w:val="24"/>
          <w:lang w:eastAsia="zh-CN"/>
        </w:rPr>
        <w:t>的文件中，用于</w:t>
      </w:r>
      <w:r>
        <w:rPr>
          <w:rFonts w:ascii="Arial" w:eastAsia="Microsoft YaHei" w:hAnsi="Arial" w:cs="Arial" w:hint="eastAsia"/>
          <w:sz w:val="24"/>
          <w:lang w:eastAsia="zh-CN"/>
        </w:rPr>
        <w:t xml:space="preserve">Device </w:t>
      </w:r>
      <w:proofErr w:type="spellStart"/>
      <w:r>
        <w:rPr>
          <w:rFonts w:ascii="Arial" w:eastAsia="Microsoft YaHei" w:hAnsi="Arial" w:cs="Arial" w:hint="eastAsia"/>
          <w:sz w:val="24"/>
          <w:lang w:eastAsia="zh-CN"/>
        </w:rPr>
        <w:t>Config</w:t>
      </w:r>
      <w:proofErr w:type="spellEnd"/>
      <w:r>
        <w:rPr>
          <w:rFonts w:ascii="Arial" w:eastAsia="Microsoft YaHei" w:hAnsi="Arial" w:cs="Arial" w:hint="eastAsia"/>
          <w:sz w:val="24"/>
          <w:lang w:eastAsia="zh-CN"/>
        </w:rPr>
        <w:t xml:space="preserve"> Manager</w:t>
      </w:r>
      <w:r>
        <w:rPr>
          <w:rFonts w:ascii="Arial" w:eastAsia="Microsoft YaHei" w:hAnsi="Arial" w:cs="Arial" w:hint="eastAsia"/>
          <w:sz w:val="24"/>
          <w:lang w:eastAsia="zh-CN"/>
        </w:rPr>
        <w:t>机制对各个运营商的需求定制。</w:t>
      </w:r>
      <w:r w:rsidR="008E1315">
        <w:rPr>
          <w:rFonts w:ascii="Arial" w:eastAsia="Microsoft YaHei" w:hAnsi="Arial" w:cs="Arial" w:hint="eastAsia"/>
          <w:sz w:val="24"/>
          <w:lang w:eastAsia="zh-CN"/>
        </w:rPr>
        <w:t>此为</w:t>
      </w:r>
      <w:proofErr w:type="spellStart"/>
      <w:r w:rsidR="008E1315">
        <w:rPr>
          <w:rFonts w:ascii="Arial" w:eastAsia="Microsoft YaHei" w:hAnsi="Arial" w:cs="Arial" w:hint="eastAsia"/>
          <w:sz w:val="24"/>
          <w:lang w:eastAsia="zh-CN"/>
        </w:rPr>
        <w:t>carrierid</w:t>
      </w:r>
      <w:proofErr w:type="spellEnd"/>
      <w:r w:rsidR="008E1315">
        <w:rPr>
          <w:rFonts w:ascii="Arial" w:eastAsia="Microsoft YaHei" w:hAnsi="Arial" w:cs="Arial" w:hint="eastAsia"/>
          <w:sz w:val="24"/>
          <w:lang w:eastAsia="zh-CN"/>
        </w:rPr>
        <w:t>的早期版本。</w:t>
      </w:r>
      <w:r w:rsidR="00366527">
        <w:rPr>
          <w:rFonts w:ascii="Arial" w:eastAsia="Microsoft YaHei" w:hAnsi="Arial" w:cs="Arial"/>
          <w:sz w:val="24"/>
          <w:lang w:eastAsia="zh-CN"/>
        </w:rPr>
        <w:t>A</w:t>
      </w:r>
      <w:r w:rsidR="00366527">
        <w:rPr>
          <w:rFonts w:ascii="Arial" w:eastAsia="Microsoft YaHei" w:hAnsi="Arial" w:cs="Arial" w:hint="eastAsia"/>
          <w:sz w:val="24"/>
          <w:lang w:eastAsia="zh-CN"/>
        </w:rPr>
        <w:t xml:space="preserve">ndroid Pie </w:t>
      </w:r>
      <w:r w:rsidR="00366527">
        <w:rPr>
          <w:rFonts w:ascii="Arial" w:eastAsia="Microsoft YaHei" w:hAnsi="Arial" w:cs="Arial" w:hint="eastAsia"/>
          <w:sz w:val="24"/>
          <w:lang w:eastAsia="zh-CN"/>
        </w:rPr>
        <w:t>发布后，我们发现</w:t>
      </w:r>
      <w:proofErr w:type="spellStart"/>
      <w:r w:rsidR="00366527">
        <w:rPr>
          <w:rFonts w:ascii="Arial" w:eastAsia="Microsoft YaHei" w:hAnsi="Arial" w:cs="Arial" w:hint="eastAsia"/>
          <w:sz w:val="24"/>
          <w:lang w:eastAsia="zh-CN"/>
        </w:rPr>
        <w:t>google</w:t>
      </w:r>
      <w:proofErr w:type="spellEnd"/>
      <w:r w:rsidR="00366527">
        <w:rPr>
          <w:rFonts w:ascii="Arial" w:eastAsia="Microsoft YaHei" w:hAnsi="Arial" w:cs="Arial" w:hint="eastAsia"/>
          <w:sz w:val="24"/>
          <w:lang w:eastAsia="zh-CN"/>
        </w:rPr>
        <w:t>也收集了全球</w:t>
      </w:r>
      <w:r w:rsidR="00B049A6">
        <w:rPr>
          <w:rFonts w:ascii="Arial" w:eastAsia="Microsoft YaHei" w:hAnsi="Arial" w:cs="Arial" w:hint="eastAsia"/>
          <w:sz w:val="24"/>
          <w:lang w:eastAsia="zh-CN"/>
        </w:rPr>
        <w:t>各主流</w:t>
      </w:r>
      <w:r w:rsidR="00366527">
        <w:rPr>
          <w:rFonts w:ascii="Arial" w:eastAsia="Microsoft YaHei" w:hAnsi="Arial" w:cs="Arial" w:hint="eastAsia"/>
          <w:sz w:val="24"/>
          <w:lang w:eastAsia="zh-CN"/>
        </w:rPr>
        <w:t>运营商的信息，以数据库的形式存储起来，用于处理</w:t>
      </w:r>
      <w:r w:rsidR="00366527">
        <w:rPr>
          <w:rFonts w:ascii="Arial" w:eastAsia="Microsoft YaHei" w:hAnsi="Arial" w:cs="Arial" w:hint="eastAsia"/>
          <w:sz w:val="24"/>
          <w:lang w:eastAsia="zh-CN"/>
        </w:rPr>
        <w:t>Telephony</w:t>
      </w:r>
      <w:r w:rsidR="00366527">
        <w:rPr>
          <w:rFonts w:ascii="Arial" w:eastAsia="Microsoft YaHei" w:hAnsi="Arial" w:cs="Arial" w:hint="eastAsia"/>
          <w:sz w:val="24"/>
          <w:lang w:eastAsia="zh-CN"/>
        </w:rPr>
        <w:t>模块各个运营商的需求。</w:t>
      </w:r>
    </w:p>
    <w:p w:rsidR="007B3ED9" w:rsidRPr="007B3ED9" w:rsidRDefault="007B3ED9" w:rsidP="007B3ED9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7B3ED9">
        <w:rPr>
          <w:rFonts w:ascii="Arial" w:eastAsia="Microsoft YaHei" w:hAnsi="Arial" w:cs="Arial" w:hint="eastAsia"/>
          <w:sz w:val="24"/>
          <w:lang w:eastAsia="zh-CN"/>
        </w:rPr>
        <w:t xml:space="preserve">Google </w:t>
      </w:r>
      <w:r w:rsidRPr="007B3ED9">
        <w:rPr>
          <w:rFonts w:ascii="Arial" w:eastAsia="Microsoft YaHei" w:hAnsi="Arial" w:cs="Arial" w:hint="eastAsia"/>
          <w:sz w:val="24"/>
          <w:lang w:eastAsia="zh-CN"/>
        </w:rPr>
        <w:t>在</w:t>
      </w:r>
      <w:r w:rsidRPr="007B3ED9">
        <w:rPr>
          <w:rFonts w:ascii="Arial" w:eastAsia="Microsoft YaHei" w:hAnsi="Arial" w:cs="Arial" w:hint="eastAsia"/>
          <w:sz w:val="24"/>
          <w:lang w:eastAsia="zh-CN"/>
        </w:rPr>
        <w:t>Android Pie</w:t>
      </w:r>
      <w:r w:rsidRPr="007B3ED9">
        <w:rPr>
          <w:rFonts w:ascii="Arial" w:eastAsia="Microsoft YaHei" w:hAnsi="Arial" w:cs="Arial" w:hint="eastAsia"/>
          <w:sz w:val="24"/>
          <w:lang w:eastAsia="zh-CN"/>
        </w:rPr>
        <w:t>中收集了各个电信运营商的信息，存储在</w:t>
      </w:r>
      <w:proofErr w:type="spellStart"/>
      <w:r w:rsidRPr="007B3ED9">
        <w:rPr>
          <w:rFonts w:ascii="Arial" w:eastAsia="Microsoft YaHei" w:hAnsi="Arial" w:cs="Arial" w:hint="eastAsia"/>
          <w:sz w:val="24"/>
          <w:lang w:eastAsia="zh-CN"/>
        </w:rPr>
        <w:t>TelephonyProvider</w:t>
      </w:r>
      <w:proofErr w:type="spellEnd"/>
      <w:r w:rsidRPr="007B3ED9">
        <w:rPr>
          <w:rFonts w:ascii="Arial" w:eastAsia="Microsoft YaHei" w:hAnsi="Arial" w:cs="Arial" w:hint="eastAsia"/>
          <w:sz w:val="24"/>
          <w:lang w:eastAsia="zh-CN"/>
        </w:rPr>
        <w:t>模块的</w:t>
      </w:r>
      <w:proofErr w:type="spellStart"/>
      <w:r w:rsidRPr="007B3ED9">
        <w:rPr>
          <w:rFonts w:ascii="Arial" w:eastAsia="Microsoft YaHei" w:hAnsi="Arial" w:cs="Arial" w:hint="eastAsia"/>
          <w:sz w:val="24"/>
          <w:lang w:eastAsia="zh-CN"/>
        </w:rPr>
        <w:t>carrier_list.pb</w:t>
      </w:r>
      <w:proofErr w:type="spellEnd"/>
      <w:r w:rsidRPr="007B3ED9">
        <w:rPr>
          <w:rFonts w:ascii="Arial" w:eastAsia="Microsoft YaHei" w:hAnsi="Arial" w:cs="Arial" w:hint="eastAsia"/>
          <w:sz w:val="24"/>
          <w:lang w:eastAsia="zh-CN"/>
        </w:rPr>
        <w:t>文件中，并作为数据来源在设备运行后将这些数据初始化到</w:t>
      </w:r>
      <w:proofErr w:type="spellStart"/>
      <w:r w:rsidRPr="007B3ED9">
        <w:rPr>
          <w:rFonts w:ascii="Arial" w:eastAsia="Microsoft YaHei" w:hAnsi="Arial" w:cs="Arial" w:hint="eastAsia"/>
          <w:sz w:val="24"/>
          <w:lang w:eastAsia="zh-CN"/>
        </w:rPr>
        <w:t>TelephonyProvider</w:t>
      </w:r>
      <w:proofErr w:type="spellEnd"/>
      <w:r w:rsidRPr="007B3ED9">
        <w:rPr>
          <w:rFonts w:ascii="Arial" w:eastAsia="Microsoft YaHei" w:hAnsi="Arial" w:cs="Arial" w:hint="eastAsia"/>
          <w:sz w:val="24"/>
          <w:lang w:eastAsia="zh-CN"/>
        </w:rPr>
        <w:t>的数据库</w:t>
      </w:r>
      <w:proofErr w:type="spellStart"/>
      <w:r w:rsidRPr="007B3ED9">
        <w:rPr>
          <w:rFonts w:ascii="Arial" w:eastAsia="Microsoft YaHei" w:hAnsi="Arial" w:cs="Arial" w:hint="eastAsia"/>
          <w:sz w:val="24"/>
          <w:lang w:eastAsia="zh-CN"/>
        </w:rPr>
        <w:t>carrierIdentification.db</w:t>
      </w:r>
      <w:proofErr w:type="spellEnd"/>
      <w:r w:rsidRPr="007B3ED9">
        <w:rPr>
          <w:rFonts w:ascii="Arial" w:eastAsia="Microsoft YaHei" w:hAnsi="Arial" w:cs="Arial" w:hint="eastAsia"/>
          <w:sz w:val="24"/>
          <w:lang w:eastAsia="zh-CN"/>
        </w:rPr>
        <w:t>中，</w:t>
      </w:r>
      <w:r w:rsidRPr="007B3ED9">
        <w:rPr>
          <w:rFonts w:ascii="Arial" w:eastAsia="Microsoft YaHei" w:hAnsi="Arial" w:cs="Arial" w:hint="eastAsia"/>
          <w:sz w:val="24"/>
          <w:lang w:eastAsia="zh-CN"/>
        </w:rPr>
        <w:t>Android Nougat</w:t>
      </w:r>
      <w:r w:rsidRPr="007B3ED9">
        <w:rPr>
          <w:rFonts w:ascii="Arial" w:eastAsia="Microsoft YaHei" w:hAnsi="Arial" w:cs="Arial" w:hint="eastAsia"/>
          <w:sz w:val="24"/>
          <w:lang w:eastAsia="zh-CN"/>
        </w:rPr>
        <w:t>之后的版本中，</w:t>
      </w:r>
      <w:proofErr w:type="spellStart"/>
      <w:r w:rsidRPr="007B3ED9">
        <w:rPr>
          <w:rFonts w:ascii="Arial" w:eastAsia="Microsoft YaHei" w:hAnsi="Arial" w:cs="Arial" w:hint="eastAsia"/>
          <w:sz w:val="24"/>
          <w:lang w:eastAsia="zh-CN"/>
        </w:rPr>
        <w:t>TelephonyProvider</w:t>
      </w:r>
      <w:proofErr w:type="spellEnd"/>
      <w:r w:rsidRPr="007B3ED9">
        <w:rPr>
          <w:rFonts w:ascii="Arial" w:eastAsia="Microsoft YaHei" w:hAnsi="Arial" w:cs="Arial" w:hint="eastAsia"/>
          <w:sz w:val="24"/>
          <w:lang w:eastAsia="zh-CN"/>
        </w:rPr>
        <w:t>的数据库所在路径为</w:t>
      </w:r>
      <w:r w:rsidRPr="007B3ED9">
        <w:rPr>
          <w:rFonts w:ascii="Arial" w:eastAsia="Microsoft YaHei" w:hAnsi="Arial" w:cs="Arial" w:hint="eastAsia"/>
          <w:sz w:val="24"/>
          <w:lang w:eastAsia="zh-CN"/>
        </w:rPr>
        <w:t>: /data/</w:t>
      </w:r>
      <w:proofErr w:type="spellStart"/>
      <w:r w:rsidRPr="007B3ED9">
        <w:rPr>
          <w:rFonts w:ascii="Arial" w:eastAsia="Microsoft YaHei" w:hAnsi="Arial" w:cs="Arial" w:hint="eastAsia"/>
          <w:sz w:val="24"/>
          <w:lang w:eastAsia="zh-CN"/>
        </w:rPr>
        <w:t>user_de</w:t>
      </w:r>
      <w:proofErr w:type="spellEnd"/>
      <w:r w:rsidRPr="007B3ED9">
        <w:rPr>
          <w:rFonts w:ascii="Arial" w:eastAsia="Microsoft YaHei" w:hAnsi="Arial" w:cs="Arial" w:hint="eastAsia"/>
          <w:sz w:val="24"/>
          <w:lang w:eastAsia="zh-CN"/>
        </w:rPr>
        <w:t>/0/</w:t>
      </w:r>
      <w:proofErr w:type="spellStart"/>
      <w:r w:rsidRPr="007B3ED9">
        <w:rPr>
          <w:rFonts w:ascii="Arial" w:eastAsia="Microsoft YaHei" w:hAnsi="Arial" w:cs="Arial" w:hint="eastAsia"/>
          <w:sz w:val="24"/>
          <w:lang w:eastAsia="zh-CN"/>
        </w:rPr>
        <w:t>com.android.providers.telephony</w:t>
      </w:r>
      <w:proofErr w:type="spellEnd"/>
      <w:r w:rsidRPr="007B3ED9">
        <w:rPr>
          <w:rFonts w:ascii="Arial" w:eastAsia="Microsoft YaHei" w:hAnsi="Arial" w:cs="Arial" w:hint="eastAsia"/>
          <w:sz w:val="24"/>
          <w:lang w:eastAsia="zh-CN"/>
        </w:rPr>
        <w:t>/databases</w:t>
      </w:r>
      <w:r w:rsidRPr="007B3ED9">
        <w:rPr>
          <w:rFonts w:ascii="Arial" w:eastAsia="Microsoft YaHei" w:hAnsi="Arial" w:cs="Arial" w:hint="eastAsia"/>
          <w:sz w:val="24"/>
          <w:lang w:eastAsia="zh-CN"/>
        </w:rPr>
        <w:t>。</w:t>
      </w:r>
    </w:p>
    <w:p w:rsidR="002530A4" w:rsidRDefault="00054A89" w:rsidP="007B3ED9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>
        <w:rPr>
          <w:rFonts w:ascii="Arial" w:eastAsia="Microsoft YaHei" w:hAnsi="Arial" w:cs="Arial" w:hint="eastAsia"/>
          <w:sz w:val="24"/>
          <w:lang w:eastAsia="zh-CN"/>
        </w:rPr>
        <w:t>FCM</w:t>
      </w:r>
      <w:r w:rsidR="007B3ED9" w:rsidRPr="007B3ED9">
        <w:rPr>
          <w:rFonts w:ascii="Arial" w:eastAsia="Microsoft YaHei" w:hAnsi="Arial" w:cs="Arial" w:hint="eastAsia"/>
          <w:sz w:val="24"/>
          <w:lang w:eastAsia="zh-CN"/>
        </w:rPr>
        <w:t>的</w:t>
      </w:r>
      <w:proofErr w:type="spellStart"/>
      <w:r w:rsidR="004644F8" w:rsidRPr="004644F8">
        <w:rPr>
          <w:rFonts w:ascii="Arial" w:eastAsia="Microsoft YaHei" w:hAnsi="Arial" w:cs="Arial"/>
          <w:sz w:val="24"/>
          <w:lang w:eastAsia="zh-CN"/>
        </w:rPr>
        <w:t>carrier.db</w:t>
      </w:r>
      <w:proofErr w:type="spellEnd"/>
      <w:r w:rsidR="00AE4D26">
        <w:rPr>
          <w:rFonts w:ascii="Arial" w:eastAsia="Microsoft YaHei" w:hAnsi="Arial" w:cs="Arial" w:hint="eastAsia"/>
          <w:sz w:val="24"/>
          <w:lang w:eastAsia="zh-CN"/>
        </w:rPr>
        <w:t>以</w:t>
      </w:r>
      <w:proofErr w:type="spellStart"/>
      <w:r w:rsidR="007B3ED9" w:rsidRPr="007B3ED9">
        <w:rPr>
          <w:rFonts w:ascii="Arial" w:eastAsia="Microsoft YaHei" w:hAnsi="Arial" w:cs="Arial" w:hint="eastAsia"/>
          <w:sz w:val="24"/>
          <w:lang w:eastAsia="zh-CN"/>
        </w:rPr>
        <w:t>google</w:t>
      </w:r>
      <w:proofErr w:type="spellEnd"/>
      <w:r w:rsidR="007B3ED9" w:rsidRPr="007B3ED9">
        <w:rPr>
          <w:rFonts w:ascii="Arial" w:eastAsia="Microsoft YaHei" w:hAnsi="Arial" w:cs="Arial" w:hint="eastAsia"/>
          <w:sz w:val="24"/>
          <w:lang w:eastAsia="zh-CN"/>
        </w:rPr>
        <w:t xml:space="preserve"> </w:t>
      </w:r>
      <w:proofErr w:type="spellStart"/>
      <w:r w:rsidR="007B3ED9" w:rsidRPr="007B3ED9">
        <w:rPr>
          <w:rFonts w:ascii="Arial" w:eastAsia="Microsoft YaHei" w:hAnsi="Arial" w:cs="Arial" w:hint="eastAsia"/>
          <w:sz w:val="24"/>
          <w:lang w:eastAsia="zh-CN"/>
        </w:rPr>
        <w:t>carrierIdentification.db</w:t>
      </w:r>
      <w:proofErr w:type="spellEnd"/>
      <w:r w:rsidR="007B3ED9" w:rsidRPr="007B3ED9">
        <w:rPr>
          <w:rFonts w:ascii="Arial" w:eastAsia="Microsoft YaHei" w:hAnsi="Arial" w:cs="Arial" w:hint="eastAsia"/>
          <w:sz w:val="24"/>
          <w:lang w:eastAsia="zh-CN"/>
        </w:rPr>
        <w:t xml:space="preserve"> </w:t>
      </w:r>
      <w:r w:rsidR="00137E0C">
        <w:rPr>
          <w:rFonts w:ascii="Arial" w:eastAsia="Microsoft YaHei" w:hAnsi="Arial" w:cs="Arial" w:hint="eastAsia"/>
          <w:sz w:val="24"/>
          <w:lang w:eastAsia="zh-CN"/>
        </w:rPr>
        <w:t>为</w:t>
      </w:r>
      <w:r w:rsidR="003561E9">
        <w:rPr>
          <w:rFonts w:ascii="Arial" w:eastAsia="Microsoft YaHei" w:hAnsi="Arial" w:cs="Arial" w:hint="eastAsia"/>
          <w:sz w:val="24"/>
          <w:lang w:eastAsia="zh-CN"/>
        </w:rPr>
        <w:t>副本，在此基础上</w:t>
      </w:r>
      <w:r w:rsidR="00BB65C8">
        <w:rPr>
          <w:rFonts w:ascii="Arial" w:eastAsia="Microsoft YaHei" w:hAnsi="Arial" w:cs="Arial" w:hint="eastAsia"/>
          <w:sz w:val="24"/>
          <w:lang w:eastAsia="zh-CN"/>
        </w:rPr>
        <w:t>添加我们有合作但并未被</w:t>
      </w:r>
      <w:proofErr w:type="spellStart"/>
      <w:r w:rsidR="00BB65C8">
        <w:rPr>
          <w:rFonts w:ascii="Arial" w:eastAsia="Microsoft YaHei" w:hAnsi="Arial" w:cs="Arial" w:hint="eastAsia"/>
          <w:sz w:val="24"/>
          <w:lang w:eastAsia="zh-CN"/>
        </w:rPr>
        <w:t>google</w:t>
      </w:r>
      <w:proofErr w:type="spellEnd"/>
      <w:r w:rsidR="00AC42D6">
        <w:rPr>
          <w:rFonts w:ascii="Arial" w:eastAsia="Microsoft YaHei" w:hAnsi="Arial" w:cs="Arial" w:hint="eastAsia"/>
          <w:sz w:val="24"/>
          <w:lang w:eastAsia="zh-CN"/>
        </w:rPr>
        <w:t>录</w:t>
      </w:r>
      <w:r w:rsidR="00BB65C8">
        <w:rPr>
          <w:rFonts w:ascii="Arial" w:eastAsia="Microsoft YaHei" w:hAnsi="Arial" w:cs="Arial" w:hint="eastAsia"/>
          <w:sz w:val="24"/>
          <w:lang w:eastAsia="zh-CN"/>
        </w:rPr>
        <w:t>入的运营商信息</w:t>
      </w:r>
      <w:r w:rsidR="00DE180D">
        <w:rPr>
          <w:rFonts w:ascii="Arial" w:eastAsia="Microsoft YaHei" w:hAnsi="Arial" w:cs="Arial" w:hint="eastAsia"/>
          <w:sz w:val="24"/>
          <w:lang w:eastAsia="zh-CN"/>
        </w:rPr>
        <w:t>，为</w:t>
      </w:r>
      <w:r w:rsidR="002046FE">
        <w:rPr>
          <w:rFonts w:ascii="Arial" w:eastAsia="Microsoft YaHei" w:hAnsi="Arial" w:cs="Arial" w:hint="eastAsia"/>
          <w:sz w:val="24"/>
          <w:lang w:eastAsia="zh-CN"/>
        </w:rPr>
        <w:t>FCM</w:t>
      </w:r>
      <w:r w:rsidR="00DE180D">
        <w:rPr>
          <w:rFonts w:ascii="Arial" w:eastAsia="Microsoft YaHei" w:hAnsi="Arial" w:cs="Arial" w:hint="eastAsia"/>
          <w:sz w:val="24"/>
          <w:lang w:eastAsia="zh-CN"/>
        </w:rPr>
        <w:t>机制服务。</w:t>
      </w:r>
    </w:p>
    <w:p w:rsidR="002530A4" w:rsidRDefault="00C8684F" w:rsidP="00C8684F">
      <w:pPr>
        <w:pStyle w:val="1"/>
        <w:rPr>
          <w:rFonts w:ascii="Microsoft YaHei" w:eastAsia="Microsoft YaHei" w:hAnsi="Microsoft YaHei" w:cs="Microsoft YaHei"/>
          <w:lang w:eastAsia="zh-CN"/>
        </w:rPr>
      </w:pPr>
      <w:bookmarkStart w:id="1" w:name="_Toc535311430"/>
      <w:proofErr w:type="spellStart"/>
      <w:r w:rsidRPr="00C8684F">
        <w:rPr>
          <w:rFonts w:ascii="Microsoft YaHei" w:eastAsia="Microsoft YaHei" w:hAnsi="Microsoft YaHei" w:cs="Microsoft YaHei" w:hint="eastAsia"/>
          <w:lang w:eastAsia="zh-CN"/>
        </w:rPr>
        <w:t>carrier_id</w:t>
      </w:r>
      <w:proofErr w:type="spellEnd"/>
      <w:r w:rsidRPr="00C8684F">
        <w:rPr>
          <w:rFonts w:ascii="Microsoft YaHei" w:eastAsia="Microsoft YaHei" w:hAnsi="Microsoft YaHei" w:cs="Microsoft YaHei" w:hint="eastAsia"/>
          <w:lang w:eastAsia="zh-CN"/>
        </w:rPr>
        <w:t>的匹配规则</w:t>
      </w:r>
      <w:bookmarkEnd w:id="1"/>
    </w:p>
    <w:p w:rsidR="008D4E3F" w:rsidRDefault="00FA5996" w:rsidP="008D4E3F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>
        <w:rPr>
          <w:rFonts w:ascii="Arial" w:eastAsia="Microsoft YaHei" w:hAnsi="Arial" w:cs="Arial" w:hint="eastAsia"/>
          <w:sz w:val="24"/>
          <w:lang w:eastAsia="zh-CN"/>
        </w:rPr>
        <w:t>FCM</w:t>
      </w:r>
      <w:r w:rsidR="008D4E3F" w:rsidRPr="008D4E3F">
        <w:rPr>
          <w:rFonts w:ascii="Arial" w:eastAsia="Microsoft YaHei" w:hAnsi="Arial" w:cs="Arial" w:hint="eastAsia"/>
          <w:sz w:val="24"/>
          <w:lang w:eastAsia="zh-CN"/>
        </w:rPr>
        <w:t>中获取以下</w:t>
      </w:r>
      <w:proofErr w:type="spellStart"/>
      <w:r w:rsidR="008D4E3F" w:rsidRPr="008D4E3F">
        <w:rPr>
          <w:rFonts w:ascii="Arial" w:eastAsia="Microsoft YaHei" w:hAnsi="Arial" w:cs="Arial" w:hint="eastAsia"/>
          <w:sz w:val="24"/>
          <w:lang w:eastAsia="zh-CN"/>
        </w:rPr>
        <w:t>sim</w:t>
      </w:r>
      <w:proofErr w:type="spellEnd"/>
      <w:r w:rsidR="008D4E3F" w:rsidRPr="008D4E3F">
        <w:rPr>
          <w:rFonts w:ascii="Arial" w:eastAsia="Microsoft YaHei" w:hAnsi="Arial" w:cs="Arial" w:hint="eastAsia"/>
          <w:sz w:val="24"/>
          <w:lang w:eastAsia="zh-CN"/>
        </w:rPr>
        <w:t>卡的参数来和数据库中的数据逐字段匹配，从而找出唯一的</w:t>
      </w:r>
      <w:proofErr w:type="spellStart"/>
      <w:r w:rsidR="008D4E3F" w:rsidRPr="008D4E3F">
        <w:rPr>
          <w:rFonts w:ascii="Arial" w:eastAsia="Microsoft YaHei" w:hAnsi="Arial" w:cs="Arial" w:hint="eastAsia"/>
          <w:sz w:val="24"/>
          <w:lang w:eastAsia="zh-CN"/>
        </w:rPr>
        <w:t>carrier_id</w:t>
      </w:r>
      <w:proofErr w:type="spellEnd"/>
      <w:r w:rsidR="008D4E3F" w:rsidRPr="008D4E3F">
        <w:rPr>
          <w:rFonts w:ascii="Arial" w:eastAsia="Microsoft YaHei" w:hAnsi="Arial" w:cs="Arial" w:hint="eastAsia"/>
          <w:sz w:val="24"/>
          <w:lang w:eastAsia="zh-CN"/>
        </w:rPr>
        <w:t>：</w:t>
      </w:r>
    </w:p>
    <w:p w:rsidR="00F41E51" w:rsidRDefault="00F41E51" w:rsidP="008D4E3F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</w:p>
    <w:tbl>
      <w:tblPr>
        <w:tblStyle w:val="af2"/>
        <w:tblW w:w="0" w:type="auto"/>
        <w:tblLook w:val="04A0"/>
      </w:tblPr>
      <w:tblGrid>
        <w:gridCol w:w="2088"/>
        <w:gridCol w:w="4954"/>
        <w:gridCol w:w="3521"/>
      </w:tblGrid>
      <w:tr w:rsidR="00BE572D" w:rsidTr="00BE572D">
        <w:tc>
          <w:tcPr>
            <w:tcW w:w="2088" w:type="dxa"/>
          </w:tcPr>
          <w:p w:rsidR="00BE572D" w:rsidRPr="00BE572D" w:rsidRDefault="00BE572D" w:rsidP="00BE572D">
            <w:pPr>
              <w:spacing w:line="360" w:lineRule="auto"/>
              <w:jc w:val="center"/>
              <w:rPr>
                <w:rFonts w:ascii="Arial" w:eastAsia="Microsoft YaHei" w:hAnsi="Arial" w:cs="Arial"/>
                <w:b/>
                <w:lang w:eastAsia="zh-CN"/>
              </w:rPr>
            </w:pPr>
            <w:r w:rsidRPr="00BE572D">
              <w:rPr>
                <w:rFonts w:ascii="Arial" w:eastAsia="Microsoft YaHei" w:hAnsi="Arial" w:cs="Arial" w:hint="eastAsia"/>
                <w:b/>
                <w:lang w:eastAsia="zh-CN"/>
              </w:rPr>
              <w:t>参数</w:t>
            </w:r>
          </w:p>
        </w:tc>
        <w:tc>
          <w:tcPr>
            <w:tcW w:w="4954" w:type="dxa"/>
          </w:tcPr>
          <w:p w:rsidR="00BE572D" w:rsidRPr="00BE572D" w:rsidRDefault="00BE572D" w:rsidP="00BE572D">
            <w:pPr>
              <w:spacing w:line="360" w:lineRule="auto"/>
              <w:jc w:val="center"/>
              <w:rPr>
                <w:rFonts w:ascii="Arial" w:eastAsia="Microsoft YaHei" w:hAnsi="Arial" w:cs="Arial"/>
                <w:b/>
                <w:lang w:eastAsia="zh-CN"/>
              </w:rPr>
            </w:pPr>
            <w:r w:rsidRPr="00BE572D">
              <w:rPr>
                <w:rFonts w:ascii="Arial" w:eastAsia="Microsoft YaHei" w:hAnsi="Arial" w:cs="Arial" w:hint="eastAsia"/>
                <w:b/>
                <w:lang w:eastAsia="zh-CN"/>
              </w:rPr>
              <w:t>说明</w:t>
            </w:r>
          </w:p>
        </w:tc>
        <w:tc>
          <w:tcPr>
            <w:tcW w:w="3521" w:type="dxa"/>
          </w:tcPr>
          <w:p w:rsidR="00BE572D" w:rsidRPr="00BE572D" w:rsidRDefault="00BE572D" w:rsidP="00BE572D">
            <w:pPr>
              <w:spacing w:line="360" w:lineRule="auto"/>
              <w:jc w:val="center"/>
              <w:rPr>
                <w:rFonts w:ascii="Arial" w:eastAsia="Microsoft YaHei" w:hAnsi="Arial" w:cs="Arial"/>
                <w:b/>
                <w:lang w:eastAsia="zh-CN"/>
              </w:rPr>
            </w:pPr>
            <w:r w:rsidRPr="00BE572D">
              <w:rPr>
                <w:rFonts w:ascii="Arial" w:eastAsia="Microsoft YaHei" w:hAnsi="Arial" w:cs="Arial" w:hint="eastAsia"/>
                <w:b/>
                <w:lang w:eastAsia="zh-CN"/>
              </w:rPr>
              <w:t>对应属性</w:t>
            </w:r>
          </w:p>
        </w:tc>
      </w:tr>
      <w:tr w:rsidR="00BE572D" w:rsidTr="00BE572D">
        <w:tc>
          <w:tcPr>
            <w:tcW w:w="2088" w:type="dxa"/>
          </w:tcPr>
          <w:p w:rsidR="00BE572D" w:rsidRPr="00BE572D" w:rsidRDefault="00BE572D" w:rsidP="00BE572D">
            <w:pPr>
              <w:spacing w:line="360" w:lineRule="auto"/>
              <w:jc w:val="center"/>
              <w:rPr>
                <w:rFonts w:ascii="Arial" w:eastAsia="Microsoft YaHei" w:hAnsi="Arial" w:cs="Arial"/>
                <w:lang w:eastAsia="zh-CN"/>
              </w:rPr>
            </w:pPr>
            <w:proofErr w:type="spellStart"/>
            <w:r>
              <w:rPr>
                <w:rFonts w:ascii="Arial" w:eastAsia="Microsoft YaHei" w:hAnsi="Arial" w:cs="Arial" w:hint="eastAsia"/>
                <w:lang w:eastAsia="zh-CN"/>
              </w:rPr>
              <w:t>mccmnc</w:t>
            </w:r>
            <w:proofErr w:type="spellEnd"/>
          </w:p>
        </w:tc>
        <w:tc>
          <w:tcPr>
            <w:tcW w:w="4954" w:type="dxa"/>
          </w:tcPr>
          <w:p w:rsidR="00BE572D" w:rsidRPr="00BE572D" w:rsidRDefault="00BE572D" w:rsidP="00BE572D">
            <w:pPr>
              <w:spacing w:line="360" w:lineRule="auto"/>
              <w:jc w:val="left"/>
              <w:rPr>
                <w:rFonts w:ascii="Arial" w:eastAsia="Microsoft YaHei" w:hAnsi="Arial" w:cs="Arial"/>
                <w:lang w:eastAsia="zh-CN"/>
              </w:rPr>
            </w:pPr>
            <w:r w:rsidRPr="00BE572D">
              <w:rPr>
                <w:rFonts w:ascii="Arial" w:eastAsia="Microsoft YaHei" w:hAnsi="Arial" w:cs="Arial"/>
                <w:lang w:eastAsia="zh-CN"/>
              </w:rPr>
              <w:t>Mobile country code + Mobile network code</w:t>
            </w:r>
          </w:p>
        </w:tc>
        <w:tc>
          <w:tcPr>
            <w:tcW w:w="3521" w:type="dxa"/>
          </w:tcPr>
          <w:p w:rsidR="00BE572D" w:rsidRPr="00BE572D" w:rsidRDefault="00BE572D" w:rsidP="00BE572D">
            <w:pPr>
              <w:spacing w:line="360" w:lineRule="auto"/>
              <w:jc w:val="left"/>
              <w:rPr>
                <w:rFonts w:ascii="Arial" w:eastAsia="Microsoft YaHei" w:hAnsi="Arial" w:cs="Arial"/>
                <w:lang w:eastAsia="zh-CN"/>
              </w:rPr>
            </w:pPr>
            <w:r w:rsidRPr="00BE572D">
              <w:rPr>
                <w:rFonts w:ascii="Arial" w:eastAsia="Microsoft YaHei" w:hAnsi="Arial" w:cs="Arial"/>
                <w:lang w:eastAsia="zh-CN"/>
              </w:rPr>
              <w:t xml:space="preserve">vendor.ril.tct.sim1. </w:t>
            </w:r>
            <w:proofErr w:type="spellStart"/>
            <w:r w:rsidRPr="00BE572D">
              <w:rPr>
                <w:rFonts w:ascii="Arial" w:eastAsia="Microsoft YaHei" w:hAnsi="Arial" w:cs="Arial"/>
                <w:lang w:eastAsia="zh-CN"/>
              </w:rPr>
              <w:t>mccmnc</w:t>
            </w:r>
            <w:proofErr w:type="spellEnd"/>
          </w:p>
        </w:tc>
      </w:tr>
      <w:tr w:rsidR="00BE572D" w:rsidTr="00BE572D">
        <w:tc>
          <w:tcPr>
            <w:tcW w:w="2088" w:type="dxa"/>
          </w:tcPr>
          <w:p w:rsidR="00BE572D" w:rsidRPr="00BE572D" w:rsidRDefault="00BE572D" w:rsidP="00BE572D">
            <w:pPr>
              <w:spacing w:line="360" w:lineRule="auto"/>
              <w:jc w:val="center"/>
              <w:rPr>
                <w:rFonts w:ascii="Arial" w:eastAsia="Microsoft YaHei" w:hAnsi="Arial" w:cs="Arial"/>
                <w:lang w:eastAsia="zh-CN"/>
              </w:rPr>
            </w:pPr>
            <w:r>
              <w:rPr>
                <w:rFonts w:ascii="Arial" w:eastAsia="Microsoft YaHei" w:hAnsi="Arial" w:cs="Arial" w:hint="eastAsia"/>
                <w:lang w:eastAsia="zh-CN"/>
              </w:rPr>
              <w:t>g</w:t>
            </w:r>
            <w:r>
              <w:rPr>
                <w:rFonts w:ascii="Arial" w:eastAsia="Microsoft YaHei" w:hAnsi="Arial" w:cs="Arial"/>
                <w:lang w:eastAsia="zh-CN"/>
              </w:rPr>
              <w:t>id1</w:t>
            </w:r>
          </w:p>
        </w:tc>
        <w:tc>
          <w:tcPr>
            <w:tcW w:w="4954" w:type="dxa"/>
          </w:tcPr>
          <w:p w:rsidR="00BE572D" w:rsidRPr="00BE572D" w:rsidRDefault="00BE572D" w:rsidP="00BE572D">
            <w:pPr>
              <w:spacing w:line="360" w:lineRule="auto"/>
              <w:jc w:val="left"/>
              <w:rPr>
                <w:rFonts w:ascii="Arial" w:eastAsia="Microsoft YaHei" w:hAnsi="Arial" w:cs="Arial"/>
                <w:lang w:eastAsia="zh-CN"/>
              </w:rPr>
            </w:pPr>
            <w:r w:rsidRPr="00BE572D">
              <w:rPr>
                <w:rFonts w:ascii="Arial" w:eastAsia="Microsoft YaHei" w:hAnsi="Arial" w:cs="Arial" w:hint="eastAsia"/>
                <w:lang w:eastAsia="zh-CN"/>
              </w:rPr>
              <w:t>Group identifier</w:t>
            </w:r>
            <w:r w:rsidRPr="00BE572D">
              <w:rPr>
                <w:rFonts w:ascii="Arial" w:eastAsia="Microsoft YaHei" w:hAnsi="Arial" w:cs="Arial" w:hint="eastAsia"/>
                <w:lang w:eastAsia="zh-CN"/>
              </w:rPr>
              <w:t>（</w:t>
            </w:r>
            <w:r w:rsidRPr="00BE572D">
              <w:rPr>
                <w:rFonts w:ascii="Arial" w:eastAsia="Microsoft YaHei" w:hAnsi="Arial" w:cs="Arial" w:hint="eastAsia"/>
                <w:lang w:eastAsia="zh-CN"/>
              </w:rPr>
              <w:t>level1</w:t>
            </w:r>
            <w:r w:rsidRPr="00BE572D">
              <w:rPr>
                <w:rFonts w:ascii="Arial" w:eastAsia="Microsoft YaHei" w:hAnsi="Arial" w:cs="Arial" w:hint="eastAsia"/>
                <w:lang w:eastAsia="zh-CN"/>
              </w:rPr>
              <w:t>）</w:t>
            </w:r>
          </w:p>
        </w:tc>
        <w:tc>
          <w:tcPr>
            <w:tcW w:w="3521" w:type="dxa"/>
          </w:tcPr>
          <w:p w:rsidR="00BE572D" w:rsidRPr="00BE572D" w:rsidRDefault="00BE572D" w:rsidP="00BE572D">
            <w:pPr>
              <w:spacing w:line="360" w:lineRule="auto"/>
              <w:jc w:val="left"/>
              <w:rPr>
                <w:rFonts w:ascii="Arial" w:eastAsia="Microsoft YaHei" w:hAnsi="Arial" w:cs="Arial"/>
                <w:lang w:eastAsia="zh-CN"/>
              </w:rPr>
            </w:pPr>
            <w:r w:rsidRPr="00BE572D">
              <w:rPr>
                <w:rFonts w:ascii="Arial" w:eastAsia="Microsoft YaHei" w:hAnsi="Arial" w:cs="Arial"/>
                <w:lang w:eastAsia="zh-CN"/>
              </w:rPr>
              <w:t>vendor.ril.tct.sim1. gid1</w:t>
            </w:r>
          </w:p>
        </w:tc>
      </w:tr>
      <w:tr w:rsidR="00BE572D" w:rsidTr="00BE572D">
        <w:tc>
          <w:tcPr>
            <w:tcW w:w="2088" w:type="dxa"/>
          </w:tcPr>
          <w:p w:rsidR="00BE572D" w:rsidRPr="00BE572D" w:rsidRDefault="00BE572D" w:rsidP="00BE572D">
            <w:pPr>
              <w:spacing w:line="360" w:lineRule="auto"/>
              <w:jc w:val="center"/>
              <w:rPr>
                <w:rFonts w:ascii="Arial" w:eastAsia="Microsoft YaHei" w:hAnsi="Arial" w:cs="Arial"/>
                <w:lang w:eastAsia="zh-CN"/>
              </w:rPr>
            </w:pPr>
            <w:r>
              <w:rPr>
                <w:rFonts w:ascii="Arial" w:eastAsia="Microsoft YaHei" w:hAnsi="Arial" w:cs="Arial" w:hint="eastAsia"/>
                <w:lang w:eastAsia="zh-CN"/>
              </w:rPr>
              <w:t>gid2</w:t>
            </w:r>
          </w:p>
        </w:tc>
        <w:tc>
          <w:tcPr>
            <w:tcW w:w="4954" w:type="dxa"/>
          </w:tcPr>
          <w:p w:rsidR="00BE572D" w:rsidRPr="00BE572D" w:rsidRDefault="00BE572D" w:rsidP="00BE572D">
            <w:pPr>
              <w:spacing w:line="360" w:lineRule="auto"/>
              <w:jc w:val="left"/>
              <w:rPr>
                <w:rFonts w:ascii="Arial" w:eastAsia="Microsoft YaHei" w:hAnsi="Arial" w:cs="Arial"/>
                <w:lang w:eastAsia="zh-CN"/>
              </w:rPr>
            </w:pPr>
            <w:r w:rsidRPr="00BE572D">
              <w:rPr>
                <w:rFonts w:ascii="Arial" w:eastAsia="Microsoft YaHei" w:hAnsi="Arial" w:cs="Arial" w:hint="eastAsia"/>
                <w:lang w:eastAsia="zh-CN"/>
              </w:rPr>
              <w:t>Group identifier</w:t>
            </w:r>
            <w:r w:rsidRPr="00BE572D">
              <w:rPr>
                <w:rFonts w:ascii="Arial" w:eastAsia="Microsoft YaHei" w:hAnsi="Arial" w:cs="Arial" w:hint="eastAsia"/>
                <w:lang w:eastAsia="zh-CN"/>
              </w:rPr>
              <w:t>（</w:t>
            </w:r>
            <w:r w:rsidRPr="00BE572D">
              <w:rPr>
                <w:rFonts w:ascii="Arial" w:eastAsia="Microsoft YaHei" w:hAnsi="Arial" w:cs="Arial" w:hint="eastAsia"/>
                <w:lang w:eastAsia="zh-CN"/>
              </w:rPr>
              <w:t>level2</w:t>
            </w:r>
            <w:r w:rsidRPr="00BE572D">
              <w:rPr>
                <w:rFonts w:ascii="Arial" w:eastAsia="Microsoft YaHei" w:hAnsi="Arial" w:cs="Arial" w:hint="eastAsia"/>
                <w:lang w:eastAsia="zh-CN"/>
              </w:rPr>
              <w:t>）</w:t>
            </w:r>
          </w:p>
        </w:tc>
        <w:tc>
          <w:tcPr>
            <w:tcW w:w="3521" w:type="dxa"/>
          </w:tcPr>
          <w:p w:rsidR="00BE572D" w:rsidRPr="00BE572D" w:rsidRDefault="00BE572D" w:rsidP="00BE572D">
            <w:pPr>
              <w:spacing w:line="360" w:lineRule="auto"/>
              <w:jc w:val="left"/>
              <w:rPr>
                <w:rFonts w:ascii="Arial" w:eastAsia="Microsoft YaHei" w:hAnsi="Arial" w:cs="Arial"/>
                <w:lang w:eastAsia="zh-CN"/>
              </w:rPr>
            </w:pPr>
            <w:r w:rsidRPr="00BE572D">
              <w:rPr>
                <w:rFonts w:ascii="Arial" w:eastAsia="Microsoft YaHei" w:hAnsi="Arial" w:cs="Arial"/>
                <w:lang w:eastAsia="zh-CN"/>
              </w:rPr>
              <w:t>vendor.ril.tct.sim1. gid2</w:t>
            </w:r>
          </w:p>
        </w:tc>
      </w:tr>
      <w:tr w:rsidR="00BE572D" w:rsidTr="00BE572D">
        <w:tc>
          <w:tcPr>
            <w:tcW w:w="2088" w:type="dxa"/>
          </w:tcPr>
          <w:p w:rsidR="00BE572D" w:rsidRPr="00BE572D" w:rsidRDefault="00BE572D" w:rsidP="00BE572D">
            <w:pPr>
              <w:spacing w:line="360" w:lineRule="auto"/>
              <w:jc w:val="center"/>
              <w:rPr>
                <w:rFonts w:ascii="Arial" w:eastAsia="Microsoft YaHei" w:hAnsi="Arial" w:cs="Arial"/>
                <w:lang w:eastAsia="zh-CN"/>
              </w:rPr>
            </w:pPr>
            <w:proofErr w:type="spellStart"/>
            <w:r>
              <w:rPr>
                <w:rFonts w:ascii="Arial" w:eastAsia="Microsoft YaHei" w:hAnsi="Arial" w:cs="Arial" w:hint="eastAsia"/>
                <w:lang w:eastAsia="zh-CN"/>
              </w:rPr>
              <w:t>spn</w:t>
            </w:r>
            <w:proofErr w:type="spellEnd"/>
          </w:p>
        </w:tc>
        <w:tc>
          <w:tcPr>
            <w:tcW w:w="4954" w:type="dxa"/>
          </w:tcPr>
          <w:p w:rsidR="00BE572D" w:rsidRPr="00BE572D" w:rsidRDefault="00BE572D" w:rsidP="00BE572D">
            <w:pPr>
              <w:spacing w:line="360" w:lineRule="auto"/>
              <w:jc w:val="left"/>
              <w:rPr>
                <w:rFonts w:ascii="Arial" w:eastAsia="Microsoft YaHei" w:hAnsi="Arial" w:cs="Arial"/>
                <w:lang w:eastAsia="zh-CN"/>
              </w:rPr>
            </w:pPr>
            <w:r w:rsidRPr="00BE572D">
              <w:rPr>
                <w:rFonts w:ascii="Arial" w:eastAsia="Microsoft YaHei" w:hAnsi="Arial" w:cs="Arial"/>
                <w:lang w:eastAsia="zh-CN"/>
              </w:rPr>
              <w:t>Service provider name</w:t>
            </w:r>
          </w:p>
        </w:tc>
        <w:tc>
          <w:tcPr>
            <w:tcW w:w="3521" w:type="dxa"/>
          </w:tcPr>
          <w:p w:rsidR="00BE572D" w:rsidRPr="00BE572D" w:rsidRDefault="00BE572D" w:rsidP="00BE572D">
            <w:pPr>
              <w:spacing w:line="360" w:lineRule="auto"/>
              <w:jc w:val="left"/>
              <w:rPr>
                <w:rFonts w:ascii="Arial" w:eastAsia="Microsoft YaHei" w:hAnsi="Arial" w:cs="Arial"/>
                <w:lang w:eastAsia="zh-CN"/>
              </w:rPr>
            </w:pPr>
            <w:r w:rsidRPr="00BE572D">
              <w:rPr>
                <w:rFonts w:ascii="Arial" w:eastAsia="Microsoft YaHei" w:hAnsi="Arial" w:cs="Arial"/>
                <w:lang w:eastAsia="zh-CN"/>
              </w:rPr>
              <w:t xml:space="preserve">vendor.ril.tct.sim1. </w:t>
            </w:r>
            <w:proofErr w:type="spellStart"/>
            <w:r w:rsidRPr="00BE572D">
              <w:rPr>
                <w:rFonts w:ascii="Arial" w:eastAsia="Microsoft YaHei" w:hAnsi="Arial" w:cs="Arial"/>
                <w:lang w:eastAsia="zh-CN"/>
              </w:rPr>
              <w:t>spn</w:t>
            </w:r>
            <w:proofErr w:type="spellEnd"/>
          </w:p>
        </w:tc>
      </w:tr>
      <w:tr w:rsidR="00BE572D" w:rsidTr="00BE572D">
        <w:tc>
          <w:tcPr>
            <w:tcW w:w="2088" w:type="dxa"/>
          </w:tcPr>
          <w:p w:rsidR="00BE572D" w:rsidRPr="00BE572D" w:rsidRDefault="00BE572D" w:rsidP="00BE572D">
            <w:pPr>
              <w:spacing w:line="360" w:lineRule="auto"/>
              <w:jc w:val="center"/>
              <w:rPr>
                <w:rFonts w:ascii="Arial" w:eastAsia="Microsoft YaHei" w:hAnsi="Arial" w:cs="Arial"/>
                <w:lang w:eastAsia="zh-CN"/>
              </w:rPr>
            </w:pPr>
            <w:proofErr w:type="spellStart"/>
            <w:r>
              <w:rPr>
                <w:rFonts w:ascii="Arial" w:eastAsia="Microsoft YaHei" w:hAnsi="Arial" w:cs="Arial" w:hint="eastAsia"/>
                <w:lang w:eastAsia="zh-CN"/>
              </w:rPr>
              <w:t>plmn</w:t>
            </w:r>
            <w:proofErr w:type="spellEnd"/>
          </w:p>
        </w:tc>
        <w:tc>
          <w:tcPr>
            <w:tcW w:w="4954" w:type="dxa"/>
          </w:tcPr>
          <w:p w:rsidR="00BE572D" w:rsidRPr="00BE572D" w:rsidRDefault="00BE572D" w:rsidP="00BE572D">
            <w:pPr>
              <w:spacing w:line="360" w:lineRule="auto"/>
              <w:jc w:val="left"/>
              <w:rPr>
                <w:rFonts w:ascii="Arial" w:eastAsia="Microsoft YaHei" w:hAnsi="Arial" w:cs="Arial"/>
                <w:lang w:eastAsia="zh-CN"/>
              </w:rPr>
            </w:pPr>
            <w:r w:rsidRPr="00BE572D">
              <w:rPr>
                <w:rFonts w:ascii="Arial" w:eastAsia="Microsoft YaHei" w:hAnsi="Arial" w:cs="Arial"/>
                <w:lang w:eastAsia="zh-CN"/>
              </w:rPr>
              <w:t>Public land mobile network</w:t>
            </w:r>
          </w:p>
        </w:tc>
        <w:tc>
          <w:tcPr>
            <w:tcW w:w="3521" w:type="dxa"/>
          </w:tcPr>
          <w:p w:rsidR="00BE572D" w:rsidRPr="00BE572D" w:rsidRDefault="00BE572D" w:rsidP="00BE572D">
            <w:pPr>
              <w:spacing w:line="360" w:lineRule="auto"/>
              <w:jc w:val="left"/>
              <w:rPr>
                <w:rFonts w:ascii="Arial" w:eastAsia="Microsoft YaHei" w:hAnsi="Arial" w:cs="Arial"/>
                <w:lang w:eastAsia="zh-CN"/>
              </w:rPr>
            </w:pPr>
            <w:r w:rsidRPr="00BE572D">
              <w:rPr>
                <w:rFonts w:ascii="Arial" w:eastAsia="Microsoft YaHei" w:hAnsi="Arial" w:cs="Arial"/>
                <w:lang w:eastAsia="zh-CN"/>
              </w:rPr>
              <w:t>vendor.ril.tct.sim1.plmn</w:t>
            </w:r>
          </w:p>
        </w:tc>
      </w:tr>
      <w:tr w:rsidR="00BE572D" w:rsidTr="00BE572D">
        <w:tc>
          <w:tcPr>
            <w:tcW w:w="2088" w:type="dxa"/>
          </w:tcPr>
          <w:p w:rsidR="00BE572D" w:rsidRPr="00BE572D" w:rsidRDefault="00BE572D" w:rsidP="00BE572D">
            <w:pPr>
              <w:spacing w:line="360" w:lineRule="auto"/>
              <w:jc w:val="center"/>
              <w:rPr>
                <w:rFonts w:ascii="Arial" w:eastAsia="Microsoft YaHei" w:hAnsi="Arial" w:cs="Arial"/>
                <w:lang w:eastAsia="zh-CN"/>
              </w:rPr>
            </w:pPr>
            <w:proofErr w:type="spellStart"/>
            <w:r>
              <w:rPr>
                <w:rFonts w:ascii="Arial" w:eastAsia="Microsoft YaHei" w:hAnsi="Arial" w:cs="Arial" w:hint="eastAsia"/>
                <w:lang w:eastAsia="zh-CN"/>
              </w:rPr>
              <w:t>imsi</w:t>
            </w:r>
            <w:proofErr w:type="spellEnd"/>
          </w:p>
        </w:tc>
        <w:tc>
          <w:tcPr>
            <w:tcW w:w="4954" w:type="dxa"/>
          </w:tcPr>
          <w:p w:rsidR="00BE572D" w:rsidRPr="00BE572D" w:rsidRDefault="00BE572D" w:rsidP="00BE572D">
            <w:pPr>
              <w:spacing w:line="360" w:lineRule="auto"/>
              <w:jc w:val="left"/>
              <w:rPr>
                <w:rFonts w:ascii="Arial" w:eastAsia="Microsoft YaHei" w:hAnsi="Arial" w:cs="Arial"/>
                <w:lang w:eastAsia="zh-CN"/>
              </w:rPr>
            </w:pPr>
            <w:r w:rsidRPr="00BE572D">
              <w:rPr>
                <w:rFonts w:ascii="Arial" w:eastAsia="Microsoft YaHei" w:hAnsi="Arial" w:cs="Arial"/>
                <w:lang w:eastAsia="zh-CN"/>
              </w:rPr>
              <w:t>International mobile subscriber identification number</w:t>
            </w:r>
          </w:p>
        </w:tc>
        <w:tc>
          <w:tcPr>
            <w:tcW w:w="3521" w:type="dxa"/>
          </w:tcPr>
          <w:p w:rsidR="00BE572D" w:rsidRPr="00BE572D" w:rsidRDefault="00BE572D" w:rsidP="00BE572D">
            <w:pPr>
              <w:spacing w:line="360" w:lineRule="auto"/>
              <w:jc w:val="left"/>
              <w:rPr>
                <w:rFonts w:ascii="Arial" w:eastAsia="Microsoft YaHei" w:hAnsi="Arial" w:cs="Arial"/>
                <w:lang w:eastAsia="zh-CN"/>
              </w:rPr>
            </w:pPr>
            <w:r w:rsidRPr="00BE572D">
              <w:rPr>
                <w:rFonts w:ascii="Arial" w:eastAsia="Microsoft YaHei" w:hAnsi="Arial" w:cs="Arial"/>
                <w:lang w:eastAsia="zh-CN"/>
              </w:rPr>
              <w:t>vendor.ril.tct.sim1.imsi</w:t>
            </w:r>
          </w:p>
        </w:tc>
      </w:tr>
      <w:tr w:rsidR="00BE572D" w:rsidTr="00BE572D">
        <w:tc>
          <w:tcPr>
            <w:tcW w:w="2088" w:type="dxa"/>
          </w:tcPr>
          <w:p w:rsidR="00BE572D" w:rsidRPr="00BE572D" w:rsidRDefault="00BE572D" w:rsidP="00BE572D">
            <w:pPr>
              <w:spacing w:line="360" w:lineRule="auto"/>
              <w:jc w:val="center"/>
              <w:rPr>
                <w:rFonts w:ascii="Arial" w:eastAsia="Microsoft YaHei" w:hAnsi="Arial" w:cs="Arial"/>
                <w:lang w:eastAsia="zh-CN"/>
              </w:rPr>
            </w:pPr>
            <w:proofErr w:type="spellStart"/>
            <w:r>
              <w:rPr>
                <w:rFonts w:ascii="Arial" w:eastAsia="Microsoft YaHei" w:hAnsi="Arial" w:cs="Arial" w:hint="eastAsia"/>
                <w:lang w:eastAsia="zh-CN"/>
              </w:rPr>
              <w:t>iccid</w:t>
            </w:r>
            <w:proofErr w:type="spellEnd"/>
          </w:p>
        </w:tc>
        <w:tc>
          <w:tcPr>
            <w:tcW w:w="4954" w:type="dxa"/>
          </w:tcPr>
          <w:p w:rsidR="00BE572D" w:rsidRPr="00BE572D" w:rsidRDefault="00BE572D" w:rsidP="00BE572D">
            <w:pPr>
              <w:spacing w:line="360" w:lineRule="auto"/>
              <w:jc w:val="left"/>
              <w:rPr>
                <w:rFonts w:ascii="Arial" w:eastAsia="Microsoft YaHei" w:hAnsi="Arial" w:cs="Arial"/>
                <w:lang w:eastAsia="zh-CN"/>
              </w:rPr>
            </w:pPr>
            <w:r w:rsidRPr="00BE572D">
              <w:rPr>
                <w:rFonts w:ascii="Arial" w:eastAsia="Microsoft YaHei" w:hAnsi="Arial" w:cs="Arial"/>
                <w:lang w:eastAsia="zh-CN"/>
              </w:rPr>
              <w:t>Integrate circuit card identity</w:t>
            </w:r>
          </w:p>
        </w:tc>
        <w:tc>
          <w:tcPr>
            <w:tcW w:w="3521" w:type="dxa"/>
          </w:tcPr>
          <w:p w:rsidR="00BE572D" w:rsidRPr="00BE572D" w:rsidRDefault="00BE572D" w:rsidP="00BE572D">
            <w:pPr>
              <w:spacing w:line="360" w:lineRule="auto"/>
              <w:jc w:val="left"/>
              <w:rPr>
                <w:rFonts w:ascii="Arial" w:eastAsia="Microsoft YaHei" w:hAnsi="Arial" w:cs="Arial"/>
                <w:lang w:eastAsia="zh-CN"/>
              </w:rPr>
            </w:pPr>
            <w:r w:rsidRPr="00BE572D">
              <w:rPr>
                <w:rFonts w:ascii="Arial" w:eastAsia="Microsoft YaHei" w:hAnsi="Arial" w:cs="Arial"/>
                <w:lang w:eastAsia="zh-CN"/>
              </w:rPr>
              <w:t>vendor.ril.tct.sim1.iccid</w:t>
            </w:r>
          </w:p>
        </w:tc>
      </w:tr>
    </w:tbl>
    <w:p w:rsidR="00BE572D" w:rsidRPr="008D4E3F" w:rsidRDefault="00BE572D" w:rsidP="008D4E3F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</w:p>
    <w:p w:rsidR="002530A4" w:rsidRDefault="008D4E3F" w:rsidP="008D4E3F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8D4E3F">
        <w:rPr>
          <w:rFonts w:ascii="Arial" w:eastAsia="Microsoft YaHei" w:hAnsi="Arial" w:cs="Arial" w:hint="eastAsia"/>
          <w:sz w:val="24"/>
          <w:lang w:eastAsia="zh-CN"/>
        </w:rPr>
        <w:t>如插入</w:t>
      </w:r>
      <w:r w:rsidRPr="008D4E3F">
        <w:rPr>
          <w:rFonts w:ascii="Arial" w:eastAsia="Microsoft YaHei" w:hAnsi="Arial" w:cs="Arial" w:hint="eastAsia"/>
          <w:sz w:val="24"/>
          <w:lang w:eastAsia="zh-CN"/>
        </w:rPr>
        <w:t>Rogers</w:t>
      </w:r>
      <w:r w:rsidRPr="008D4E3F">
        <w:rPr>
          <w:rFonts w:ascii="Arial" w:eastAsia="Microsoft YaHei" w:hAnsi="Arial" w:cs="Arial" w:hint="eastAsia"/>
          <w:sz w:val="24"/>
          <w:lang w:eastAsia="zh-CN"/>
        </w:rPr>
        <w:t>的</w:t>
      </w:r>
      <w:proofErr w:type="spellStart"/>
      <w:r w:rsidRPr="008D4E3F">
        <w:rPr>
          <w:rFonts w:ascii="Arial" w:eastAsia="Microsoft YaHei" w:hAnsi="Arial" w:cs="Arial" w:hint="eastAsia"/>
          <w:sz w:val="24"/>
          <w:lang w:eastAsia="zh-CN"/>
        </w:rPr>
        <w:t>sim</w:t>
      </w:r>
      <w:proofErr w:type="spellEnd"/>
      <w:r w:rsidRPr="008D4E3F">
        <w:rPr>
          <w:rFonts w:ascii="Arial" w:eastAsia="Microsoft YaHei" w:hAnsi="Arial" w:cs="Arial" w:hint="eastAsia"/>
          <w:sz w:val="24"/>
          <w:lang w:eastAsia="zh-CN"/>
        </w:rPr>
        <w:t>卡之后的匹配流程如下：</w:t>
      </w:r>
    </w:p>
    <w:p w:rsidR="00FC0667" w:rsidRDefault="00FC0667" w:rsidP="008D4E3F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614942">
        <w:rPr>
          <w:rFonts w:ascii="Arial" w:eastAsia="Microsoft YaHei" w:hAnsi="Arial" w:cs="Arial"/>
          <w:sz w:val="24"/>
          <w:lang w:eastAsia="zh-CN"/>
        </w:rPr>
        <w:object w:dxaOrig="13186" w:dyaOrig="14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533.25pt" o:ole="">
            <v:imagedata r:id="rId9" o:title=""/>
          </v:shape>
          <o:OLEObject Type="Embed" ProgID="Visio.Drawing.15" ShapeID="_x0000_i1025" DrawAspect="Content" ObjectID="_1612023274" r:id="rId10"/>
        </w:object>
      </w:r>
    </w:p>
    <w:p w:rsidR="007916B1" w:rsidRDefault="007916B1" w:rsidP="007916B1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>
        <w:rPr>
          <w:rFonts w:ascii="Arial" w:eastAsia="Microsoft YaHei" w:hAnsi="Arial" w:cs="Arial" w:hint="eastAsia"/>
          <w:sz w:val="24"/>
          <w:lang w:eastAsia="zh-CN"/>
        </w:rPr>
        <w:lastRenderedPageBreak/>
        <w:t>上图可以概括为以下几个步骤：</w:t>
      </w:r>
    </w:p>
    <w:p w:rsidR="007916B1" w:rsidRPr="007916B1" w:rsidRDefault="00E37C3B" w:rsidP="007916B1">
      <w:pPr>
        <w:pStyle w:val="af3"/>
        <w:numPr>
          <w:ilvl w:val="0"/>
          <w:numId w:val="11"/>
        </w:numPr>
        <w:spacing w:line="360" w:lineRule="auto"/>
        <w:rPr>
          <w:rFonts w:ascii="Arial" w:eastAsia="Microsoft YaHei" w:hAnsi="Arial" w:cs="Arial"/>
          <w:sz w:val="24"/>
          <w:lang w:eastAsia="zh-CN"/>
        </w:rPr>
      </w:pPr>
      <w:proofErr w:type="spellStart"/>
      <w:r>
        <w:rPr>
          <w:rFonts w:ascii="Arial" w:eastAsia="Microsoft YaHei" w:hAnsi="Arial" w:cs="Arial" w:hint="eastAsia"/>
          <w:sz w:val="24"/>
          <w:lang w:eastAsia="zh-CN"/>
        </w:rPr>
        <w:t>fc</w:t>
      </w:r>
      <w:r w:rsidR="007916B1" w:rsidRPr="007916B1">
        <w:rPr>
          <w:rFonts w:ascii="Arial" w:eastAsia="Microsoft YaHei" w:hAnsi="Arial" w:cs="Arial" w:hint="eastAsia"/>
          <w:sz w:val="24"/>
          <w:lang w:eastAsia="zh-CN"/>
        </w:rPr>
        <w:t>md</w:t>
      </w:r>
      <w:proofErr w:type="spellEnd"/>
      <w:r w:rsidR="007916B1" w:rsidRPr="007916B1">
        <w:rPr>
          <w:rFonts w:ascii="Arial" w:eastAsia="Microsoft YaHei" w:hAnsi="Arial" w:cs="Arial" w:hint="eastAsia"/>
          <w:sz w:val="24"/>
          <w:lang w:eastAsia="zh-CN"/>
        </w:rPr>
        <w:t>启动后进行</w:t>
      </w:r>
      <w:proofErr w:type="spellStart"/>
      <w:r w:rsidR="007916B1" w:rsidRPr="007916B1">
        <w:rPr>
          <w:rFonts w:ascii="Arial" w:eastAsia="Microsoft YaHei" w:hAnsi="Arial" w:cs="Arial" w:hint="eastAsia"/>
          <w:sz w:val="24"/>
          <w:lang w:eastAsia="zh-CN"/>
        </w:rPr>
        <w:t>sim</w:t>
      </w:r>
      <w:proofErr w:type="spellEnd"/>
      <w:r w:rsidR="007916B1" w:rsidRPr="007916B1">
        <w:rPr>
          <w:rFonts w:ascii="Arial" w:eastAsia="Microsoft YaHei" w:hAnsi="Arial" w:cs="Arial" w:hint="eastAsia"/>
          <w:sz w:val="24"/>
          <w:lang w:eastAsia="zh-CN"/>
        </w:rPr>
        <w:t xml:space="preserve"> check</w:t>
      </w:r>
      <w:r w:rsidR="007D2730" w:rsidRPr="007916B1">
        <w:rPr>
          <w:rFonts w:ascii="Arial" w:eastAsia="Microsoft YaHei" w:hAnsi="Arial" w:cs="Arial" w:hint="eastAsia"/>
          <w:sz w:val="24"/>
          <w:lang w:eastAsia="zh-CN"/>
        </w:rPr>
        <w:t>读取到</w:t>
      </w:r>
      <w:proofErr w:type="spellStart"/>
      <w:r w:rsidR="007D2730" w:rsidRPr="007916B1">
        <w:rPr>
          <w:rFonts w:ascii="Arial" w:eastAsia="Microsoft YaHei" w:hAnsi="Arial" w:cs="Arial" w:hint="eastAsia"/>
          <w:sz w:val="24"/>
          <w:lang w:eastAsia="zh-CN"/>
        </w:rPr>
        <w:t>sim</w:t>
      </w:r>
      <w:proofErr w:type="spellEnd"/>
      <w:r w:rsidR="007916B1" w:rsidRPr="007916B1">
        <w:rPr>
          <w:rFonts w:ascii="Arial" w:eastAsia="Microsoft YaHei" w:hAnsi="Arial" w:cs="Arial" w:hint="eastAsia"/>
          <w:sz w:val="24"/>
          <w:lang w:eastAsia="zh-CN"/>
        </w:rPr>
        <w:t>的属性</w:t>
      </w:r>
    </w:p>
    <w:p w:rsidR="007916B1" w:rsidRDefault="007916B1" w:rsidP="007916B1">
      <w:pPr>
        <w:pStyle w:val="af3"/>
        <w:numPr>
          <w:ilvl w:val="0"/>
          <w:numId w:val="11"/>
        </w:numPr>
        <w:spacing w:line="360" w:lineRule="auto"/>
        <w:rPr>
          <w:rFonts w:ascii="Arial" w:eastAsia="Microsoft YaHei" w:hAnsi="Arial" w:cs="Arial"/>
          <w:sz w:val="24"/>
          <w:lang w:eastAsia="zh-CN"/>
        </w:rPr>
      </w:pPr>
      <w:r>
        <w:rPr>
          <w:rFonts w:ascii="Arial" w:eastAsia="Microsoft YaHei" w:hAnsi="Arial" w:cs="Arial" w:hint="eastAsia"/>
          <w:sz w:val="24"/>
          <w:lang w:eastAsia="zh-CN"/>
        </w:rPr>
        <w:t>将这些属性</w:t>
      </w:r>
      <w:r w:rsidR="007D2730" w:rsidRPr="007916B1">
        <w:rPr>
          <w:rFonts w:ascii="Arial" w:eastAsia="Microsoft YaHei" w:hAnsi="Arial" w:cs="Arial" w:hint="eastAsia"/>
          <w:sz w:val="24"/>
          <w:lang w:eastAsia="zh-CN"/>
        </w:rPr>
        <w:t>封装成一个</w:t>
      </w:r>
      <w:proofErr w:type="spellStart"/>
      <w:r w:rsidR="007D2730" w:rsidRPr="007916B1">
        <w:rPr>
          <w:rFonts w:ascii="Arial" w:eastAsia="Microsoft YaHei" w:hAnsi="Arial" w:cs="Arial" w:hint="eastAsia"/>
          <w:sz w:val="24"/>
          <w:lang w:eastAsia="zh-CN"/>
        </w:rPr>
        <w:t>CarrierMatchingRule</w:t>
      </w:r>
      <w:proofErr w:type="spellEnd"/>
      <w:r w:rsidR="007D2730" w:rsidRPr="007916B1">
        <w:rPr>
          <w:rFonts w:ascii="Arial" w:eastAsia="Microsoft YaHei" w:hAnsi="Arial" w:cs="Arial" w:hint="eastAsia"/>
          <w:sz w:val="24"/>
          <w:lang w:eastAsia="zh-CN"/>
        </w:rPr>
        <w:t>对象：</w:t>
      </w:r>
      <w:proofErr w:type="spellStart"/>
      <w:r w:rsidR="007D2730" w:rsidRPr="007916B1">
        <w:rPr>
          <w:rFonts w:ascii="Arial" w:eastAsia="Microsoft YaHei" w:hAnsi="Arial" w:cs="Arial" w:hint="eastAsia"/>
          <w:sz w:val="24"/>
          <w:lang w:eastAsia="zh-CN"/>
        </w:rPr>
        <w:t>subscriptionRule</w:t>
      </w:r>
      <w:proofErr w:type="spellEnd"/>
      <w:r w:rsidR="007D2730" w:rsidRPr="007916B1">
        <w:rPr>
          <w:rFonts w:ascii="Arial" w:eastAsia="Microsoft YaHei" w:hAnsi="Arial" w:cs="Arial" w:hint="eastAsia"/>
          <w:sz w:val="24"/>
          <w:lang w:eastAsia="zh-CN"/>
        </w:rPr>
        <w:t>作为待匹配对象。</w:t>
      </w:r>
    </w:p>
    <w:p w:rsidR="007916B1" w:rsidRDefault="007D2730" w:rsidP="007916B1">
      <w:pPr>
        <w:pStyle w:val="af3"/>
        <w:numPr>
          <w:ilvl w:val="0"/>
          <w:numId w:val="11"/>
        </w:numPr>
        <w:spacing w:line="360" w:lineRule="auto"/>
        <w:rPr>
          <w:rFonts w:ascii="Arial" w:eastAsia="Microsoft YaHei" w:hAnsi="Arial" w:cs="Arial"/>
          <w:sz w:val="24"/>
          <w:lang w:eastAsia="zh-CN"/>
        </w:rPr>
      </w:pPr>
      <w:r w:rsidRPr="007916B1">
        <w:rPr>
          <w:rFonts w:ascii="Arial" w:eastAsia="Microsoft YaHei" w:hAnsi="Arial" w:cs="Arial" w:hint="eastAsia"/>
          <w:sz w:val="24"/>
          <w:lang w:eastAsia="zh-CN"/>
        </w:rPr>
        <w:t>查找数据库中所有</w:t>
      </w:r>
      <w:proofErr w:type="spellStart"/>
      <w:r w:rsidRPr="007916B1">
        <w:rPr>
          <w:rFonts w:ascii="Arial" w:eastAsia="Microsoft YaHei" w:hAnsi="Arial" w:cs="Arial" w:hint="eastAsia"/>
          <w:sz w:val="24"/>
          <w:lang w:eastAsia="zh-CN"/>
        </w:rPr>
        <w:t>mccmnc</w:t>
      </w:r>
      <w:proofErr w:type="spellEnd"/>
      <w:r w:rsidRPr="007916B1">
        <w:rPr>
          <w:rFonts w:ascii="Arial" w:eastAsia="Microsoft YaHei" w:hAnsi="Arial" w:cs="Arial" w:hint="eastAsia"/>
          <w:sz w:val="24"/>
          <w:lang w:eastAsia="zh-CN"/>
        </w:rPr>
        <w:t>等于</w:t>
      </w:r>
      <w:proofErr w:type="spellStart"/>
      <w:r w:rsidRPr="007916B1">
        <w:rPr>
          <w:rFonts w:ascii="Arial" w:eastAsia="Microsoft YaHei" w:hAnsi="Arial" w:cs="Arial" w:hint="eastAsia"/>
          <w:sz w:val="24"/>
          <w:lang w:eastAsia="zh-CN"/>
        </w:rPr>
        <w:t>sim</w:t>
      </w:r>
      <w:proofErr w:type="spellEnd"/>
      <w:r w:rsidRPr="007916B1">
        <w:rPr>
          <w:rFonts w:ascii="Arial" w:eastAsia="Microsoft YaHei" w:hAnsi="Arial" w:cs="Arial" w:hint="eastAsia"/>
          <w:sz w:val="24"/>
          <w:lang w:eastAsia="zh-CN"/>
        </w:rPr>
        <w:t>卡</w:t>
      </w:r>
      <w:proofErr w:type="spellStart"/>
      <w:r w:rsidRPr="007916B1">
        <w:rPr>
          <w:rFonts w:ascii="Arial" w:eastAsia="Microsoft YaHei" w:hAnsi="Arial" w:cs="Arial" w:hint="eastAsia"/>
          <w:sz w:val="24"/>
          <w:lang w:eastAsia="zh-CN"/>
        </w:rPr>
        <w:t>mccmnc</w:t>
      </w:r>
      <w:proofErr w:type="spellEnd"/>
      <w:r w:rsidRPr="007916B1">
        <w:rPr>
          <w:rFonts w:ascii="Arial" w:eastAsia="Microsoft YaHei" w:hAnsi="Arial" w:cs="Arial" w:hint="eastAsia"/>
          <w:sz w:val="24"/>
          <w:lang w:eastAsia="zh-CN"/>
        </w:rPr>
        <w:t>的条目，封装成</w:t>
      </w:r>
      <w:r w:rsidRPr="007916B1">
        <w:rPr>
          <w:rFonts w:ascii="Arial" w:eastAsia="Microsoft YaHei" w:hAnsi="Arial" w:cs="Arial" w:hint="eastAsia"/>
          <w:sz w:val="24"/>
          <w:lang w:eastAsia="zh-CN"/>
        </w:rPr>
        <w:t>N(N &gt;= 1)</w:t>
      </w:r>
      <w:proofErr w:type="gramStart"/>
      <w:r w:rsidRPr="007916B1">
        <w:rPr>
          <w:rFonts w:ascii="Arial" w:eastAsia="Microsoft YaHei" w:hAnsi="Arial" w:cs="Arial" w:hint="eastAsia"/>
          <w:sz w:val="24"/>
          <w:lang w:eastAsia="zh-CN"/>
        </w:rPr>
        <w:t>个</w:t>
      </w:r>
      <w:proofErr w:type="spellStart"/>
      <w:proofErr w:type="gramEnd"/>
      <w:r w:rsidRPr="007916B1">
        <w:rPr>
          <w:rFonts w:ascii="Arial" w:eastAsia="Microsoft YaHei" w:hAnsi="Arial" w:cs="Arial" w:hint="eastAsia"/>
          <w:sz w:val="24"/>
          <w:lang w:eastAsia="zh-CN"/>
        </w:rPr>
        <w:t>CarrierMatchingRule</w:t>
      </w:r>
      <w:proofErr w:type="spellEnd"/>
      <w:r w:rsidRPr="007916B1">
        <w:rPr>
          <w:rFonts w:ascii="Arial" w:eastAsia="Microsoft YaHei" w:hAnsi="Arial" w:cs="Arial" w:hint="eastAsia"/>
          <w:sz w:val="24"/>
          <w:lang w:eastAsia="zh-CN"/>
        </w:rPr>
        <w:t>对象存放在</w:t>
      </w:r>
      <w:r w:rsidRPr="007916B1">
        <w:rPr>
          <w:rFonts w:ascii="Arial" w:eastAsia="Microsoft YaHei" w:hAnsi="Arial" w:cs="Arial" w:hint="eastAsia"/>
          <w:sz w:val="24"/>
          <w:lang w:eastAsia="zh-CN"/>
        </w:rPr>
        <w:t>vector</w:t>
      </w:r>
      <w:r w:rsidR="007916B1">
        <w:rPr>
          <w:rFonts w:ascii="Arial" w:eastAsia="Microsoft YaHei" w:hAnsi="Arial" w:cs="Arial" w:hint="eastAsia"/>
          <w:sz w:val="24"/>
          <w:lang w:eastAsia="zh-CN"/>
        </w:rPr>
        <w:t>中</w:t>
      </w:r>
    </w:p>
    <w:p w:rsidR="007D2730" w:rsidRDefault="007D2730" w:rsidP="007916B1">
      <w:pPr>
        <w:pStyle w:val="af3"/>
        <w:numPr>
          <w:ilvl w:val="0"/>
          <w:numId w:val="11"/>
        </w:numPr>
        <w:spacing w:line="360" w:lineRule="auto"/>
        <w:rPr>
          <w:rFonts w:ascii="Arial" w:eastAsia="Microsoft YaHei" w:hAnsi="Arial" w:cs="Arial"/>
          <w:sz w:val="24"/>
          <w:lang w:eastAsia="zh-CN"/>
        </w:rPr>
      </w:pPr>
      <w:r w:rsidRPr="007916B1">
        <w:rPr>
          <w:rFonts w:ascii="Arial" w:eastAsia="Microsoft YaHei" w:hAnsi="Arial" w:cs="Arial" w:hint="eastAsia"/>
          <w:sz w:val="24"/>
          <w:lang w:eastAsia="zh-CN"/>
        </w:rPr>
        <w:t>遍历</w:t>
      </w:r>
      <w:r w:rsidRPr="007916B1">
        <w:rPr>
          <w:rFonts w:ascii="Arial" w:eastAsia="Microsoft YaHei" w:hAnsi="Arial" w:cs="Arial" w:hint="eastAsia"/>
          <w:sz w:val="24"/>
          <w:lang w:eastAsia="zh-CN"/>
        </w:rPr>
        <w:t>vector</w:t>
      </w:r>
      <w:r w:rsidRPr="007916B1">
        <w:rPr>
          <w:rFonts w:ascii="Arial" w:eastAsia="Microsoft YaHei" w:hAnsi="Arial" w:cs="Arial" w:hint="eastAsia"/>
          <w:sz w:val="24"/>
          <w:lang w:eastAsia="zh-CN"/>
        </w:rPr>
        <w:t>中的元素去和待匹配元素</w:t>
      </w:r>
      <w:proofErr w:type="spellStart"/>
      <w:r w:rsidRPr="007916B1">
        <w:rPr>
          <w:rFonts w:ascii="Arial" w:eastAsia="Microsoft YaHei" w:hAnsi="Arial" w:cs="Arial" w:hint="eastAsia"/>
          <w:sz w:val="24"/>
          <w:lang w:eastAsia="zh-CN"/>
        </w:rPr>
        <w:t>subscriptionRule</w:t>
      </w:r>
      <w:proofErr w:type="spellEnd"/>
      <w:r w:rsidRPr="007916B1">
        <w:rPr>
          <w:rFonts w:ascii="Arial" w:eastAsia="Microsoft YaHei" w:hAnsi="Arial" w:cs="Arial" w:hint="eastAsia"/>
          <w:sz w:val="24"/>
          <w:lang w:eastAsia="zh-CN"/>
        </w:rPr>
        <w:t>进行匹配，获取</w:t>
      </w:r>
      <w:r w:rsidRPr="007916B1">
        <w:rPr>
          <w:rFonts w:ascii="Arial" w:eastAsia="Microsoft YaHei" w:hAnsi="Arial" w:cs="Arial" w:hint="eastAsia"/>
          <w:sz w:val="24"/>
          <w:lang w:eastAsia="zh-CN"/>
        </w:rPr>
        <w:t>vector</w:t>
      </w:r>
      <w:r w:rsidRPr="007916B1">
        <w:rPr>
          <w:rFonts w:ascii="Arial" w:eastAsia="Microsoft YaHei" w:hAnsi="Arial" w:cs="Arial" w:hint="eastAsia"/>
          <w:sz w:val="24"/>
          <w:lang w:eastAsia="zh-CN"/>
        </w:rPr>
        <w:t>中每个元素匹配后的权重，比较得到权重最高的元素其</w:t>
      </w:r>
      <w:proofErr w:type="spellStart"/>
      <w:r w:rsidRPr="007916B1">
        <w:rPr>
          <w:rFonts w:ascii="Arial" w:eastAsia="Microsoft YaHei" w:hAnsi="Arial" w:cs="Arial" w:hint="eastAsia"/>
          <w:sz w:val="24"/>
          <w:lang w:eastAsia="zh-CN"/>
        </w:rPr>
        <w:t>mCid</w:t>
      </w:r>
      <w:proofErr w:type="spellEnd"/>
      <w:r w:rsidRPr="007916B1">
        <w:rPr>
          <w:rFonts w:ascii="Arial" w:eastAsia="Microsoft YaHei" w:hAnsi="Arial" w:cs="Arial" w:hint="eastAsia"/>
          <w:sz w:val="24"/>
          <w:lang w:eastAsia="zh-CN"/>
        </w:rPr>
        <w:t>即为最佳</w:t>
      </w:r>
      <w:proofErr w:type="spellStart"/>
      <w:r w:rsidRPr="007916B1">
        <w:rPr>
          <w:rFonts w:ascii="Arial" w:eastAsia="Microsoft YaHei" w:hAnsi="Arial" w:cs="Arial" w:hint="eastAsia"/>
          <w:sz w:val="24"/>
          <w:lang w:eastAsia="zh-CN"/>
        </w:rPr>
        <w:t>carrier_id</w:t>
      </w:r>
      <w:proofErr w:type="spellEnd"/>
      <w:r w:rsidRPr="007916B1">
        <w:rPr>
          <w:rFonts w:ascii="Arial" w:eastAsia="Microsoft YaHei" w:hAnsi="Arial" w:cs="Arial" w:hint="eastAsia"/>
          <w:sz w:val="24"/>
          <w:lang w:eastAsia="zh-CN"/>
        </w:rPr>
        <w:t>。</w:t>
      </w:r>
    </w:p>
    <w:p w:rsidR="009C232C" w:rsidRPr="009C232C" w:rsidRDefault="009C232C" w:rsidP="009C232C">
      <w:pPr>
        <w:spacing w:line="360" w:lineRule="auto"/>
        <w:ind w:left="480"/>
        <w:rPr>
          <w:rFonts w:ascii="Arial" w:eastAsia="Microsoft YaHei" w:hAnsi="Arial" w:cs="Arial"/>
          <w:sz w:val="24"/>
          <w:lang w:eastAsia="zh-CN"/>
        </w:rPr>
      </w:pPr>
      <w:r>
        <w:rPr>
          <w:rFonts w:ascii="Arial" w:eastAsia="Microsoft YaHei" w:hAnsi="Arial" w:cs="Arial" w:hint="eastAsia"/>
          <w:sz w:val="24"/>
          <w:lang w:eastAsia="zh-CN"/>
        </w:rPr>
        <w:t>具体的匹配算法，参见下一节。</w:t>
      </w:r>
    </w:p>
    <w:p w:rsidR="002530A4" w:rsidRDefault="00ED201A" w:rsidP="00ED201A">
      <w:pPr>
        <w:pStyle w:val="1"/>
        <w:rPr>
          <w:rFonts w:ascii="Microsoft YaHei" w:eastAsia="Microsoft YaHei" w:hAnsi="Microsoft YaHei" w:cs="Microsoft YaHei"/>
          <w:lang w:eastAsia="zh-CN"/>
        </w:rPr>
      </w:pPr>
      <w:bookmarkStart w:id="2" w:name="_Toc535311431"/>
      <w:proofErr w:type="spellStart"/>
      <w:r w:rsidRPr="00ED201A">
        <w:rPr>
          <w:rFonts w:ascii="Microsoft YaHei" w:eastAsia="Microsoft YaHei" w:hAnsi="Microsoft YaHei" w:cs="Microsoft YaHei" w:hint="eastAsia"/>
          <w:lang w:eastAsia="zh-CN"/>
        </w:rPr>
        <w:t>carrier_id</w:t>
      </w:r>
      <w:proofErr w:type="spellEnd"/>
      <w:r w:rsidRPr="00ED201A">
        <w:rPr>
          <w:rFonts w:ascii="Microsoft YaHei" w:eastAsia="Microsoft YaHei" w:hAnsi="Microsoft YaHei" w:cs="Microsoft YaHei" w:hint="eastAsia"/>
          <w:lang w:eastAsia="zh-CN"/>
        </w:rPr>
        <w:t>的匹配算法</w:t>
      </w:r>
      <w:bookmarkEnd w:id="2"/>
    </w:p>
    <w:p w:rsidR="00235F3B" w:rsidRPr="00235F3B" w:rsidRDefault="00235F3B" w:rsidP="00235F3B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235F3B">
        <w:rPr>
          <w:rFonts w:ascii="Arial" w:eastAsia="Microsoft YaHei" w:hAnsi="Arial" w:cs="Arial" w:hint="eastAsia"/>
          <w:sz w:val="24"/>
          <w:lang w:eastAsia="zh-CN"/>
        </w:rPr>
        <w:t>匹配算法比较简单，就是逐条目精确匹配，对应</w:t>
      </w:r>
      <w:r w:rsidRPr="00235F3B">
        <w:rPr>
          <w:rFonts w:ascii="Arial" w:eastAsia="Microsoft YaHei" w:hAnsi="Arial" w:cs="Arial" w:hint="eastAsia"/>
          <w:sz w:val="24"/>
          <w:lang w:eastAsia="zh-CN"/>
        </w:rPr>
        <w:t>2</w:t>
      </w:r>
      <w:r w:rsidRPr="00235F3B">
        <w:rPr>
          <w:rFonts w:ascii="Arial" w:eastAsia="Microsoft YaHei" w:hAnsi="Arial" w:cs="Arial" w:hint="eastAsia"/>
          <w:sz w:val="24"/>
          <w:lang w:eastAsia="zh-CN"/>
        </w:rPr>
        <w:t>中相关的</w:t>
      </w:r>
      <w:proofErr w:type="spellStart"/>
      <w:r w:rsidRPr="00235F3B">
        <w:rPr>
          <w:rFonts w:ascii="Arial" w:eastAsia="Microsoft YaHei" w:hAnsi="Arial" w:cs="Arial" w:hint="eastAsia"/>
          <w:sz w:val="24"/>
          <w:lang w:eastAsia="zh-CN"/>
        </w:rPr>
        <w:t>sim</w:t>
      </w:r>
      <w:proofErr w:type="spellEnd"/>
      <w:r w:rsidRPr="00235F3B">
        <w:rPr>
          <w:rFonts w:ascii="Arial" w:eastAsia="Microsoft YaHei" w:hAnsi="Arial" w:cs="Arial" w:hint="eastAsia"/>
          <w:sz w:val="24"/>
          <w:lang w:eastAsia="zh-CN"/>
        </w:rPr>
        <w:t>参数，</w:t>
      </w:r>
      <w:proofErr w:type="spellStart"/>
      <w:r w:rsidRPr="00235F3B">
        <w:rPr>
          <w:rFonts w:ascii="Arial" w:eastAsia="Microsoft YaHei" w:hAnsi="Arial" w:cs="Arial" w:hint="eastAsia"/>
          <w:sz w:val="24"/>
          <w:lang w:eastAsia="zh-CN"/>
        </w:rPr>
        <w:t>CarrierMatchingRule</w:t>
      </w:r>
      <w:proofErr w:type="spellEnd"/>
      <w:r w:rsidRPr="00235F3B">
        <w:rPr>
          <w:rFonts w:ascii="Arial" w:eastAsia="Microsoft YaHei" w:hAnsi="Arial" w:cs="Arial" w:hint="eastAsia"/>
          <w:sz w:val="24"/>
          <w:lang w:eastAsia="zh-CN"/>
        </w:rPr>
        <w:t>中分别定义了相应的权重</w:t>
      </w:r>
    </w:p>
    <w:p w:rsidR="00235F3B" w:rsidRPr="00235F3B" w:rsidRDefault="00235F3B" w:rsidP="00235F3B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235F3B">
        <w:rPr>
          <w:rFonts w:ascii="Arial" w:eastAsia="Microsoft YaHei" w:hAnsi="Arial" w:cs="Arial" w:hint="eastAsia"/>
          <w:sz w:val="24"/>
          <w:lang w:eastAsia="zh-CN"/>
        </w:rPr>
        <w:t>由高到低依次为</w:t>
      </w:r>
      <w:r w:rsidRPr="00235F3B">
        <w:rPr>
          <w:rFonts w:ascii="Arial" w:eastAsia="Microsoft YaHei" w:hAnsi="Arial" w:cs="Arial" w:hint="eastAsia"/>
          <w:sz w:val="24"/>
          <w:lang w:eastAsia="zh-CN"/>
        </w:rPr>
        <w:t>:</w:t>
      </w:r>
    </w:p>
    <w:p w:rsidR="00235F3B" w:rsidRPr="00235F3B" w:rsidRDefault="00235F3B" w:rsidP="00235F3B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235F3B">
        <w:rPr>
          <w:rFonts w:ascii="Arial" w:eastAsia="Microsoft YaHei" w:hAnsi="Arial" w:cs="Arial"/>
          <w:sz w:val="24"/>
          <w:lang w:eastAsia="zh-CN"/>
        </w:rPr>
        <w:t>SCORE_MCCMNC = 1 &lt;&lt; 7;</w:t>
      </w:r>
    </w:p>
    <w:p w:rsidR="00235F3B" w:rsidRPr="00235F3B" w:rsidRDefault="00235F3B" w:rsidP="00235F3B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235F3B">
        <w:rPr>
          <w:rFonts w:ascii="Arial" w:eastAsia="Microsoft YaHei" w:hAnsi="Arial" w:cs="Arial"/>
          <w:sz w:val="24"/>
          <w:lang w:eastAsia="zh-CN"/>
        </w:rPr>
        <w:t>SCORE_IMSI_PREFIX = 1 &lt;&lt; 6;</w:t>
      </w:r>
    </w:p>
    <w:p w:rsidR="00235F3B" w:rsidRPr="00235F3B" w:rsidRDefault="00235F3B" w:rsidP="00235F3B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235F3B">
        <w:rPr>
          <w:rFonts w:ascii="Arial" w:eastAsia="Microsoft YaHei" w:hAnsi="Arial" w:cs="Arial"/>
          <w:sz w:val="24"/>
          <w:lang w:eastAsia="zh-CN"/>
        </w:rPr>
        <w:t>SCORE_ICCID_PREFIX = 1 &lt;&lt; 5;</w:t>
      </w:r>
    </w:p>
    <w:p w:rsidR="00235F3B" w:rsidRPr="00235F3B" w:rsidRDefault="00235F3B" w:rsidP="00235F3B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235F3B">
        <w:rPr>
          <w:rFonts w:ascii="Arial" w:eastAsia="Microsoft YaHei" w:hAnsi="Arial" w:cs="Arial"/>
          <w:sz w:val="24"/>
          <w:lang w:eastAsia="zh-CN"/>
        </w:rPr>
        <w:t>SCORE_GID1 = 1 &lt;&lt; 4;</w:t>
      </w:r>
    </w:p>
    <w:p w:rsidR="00235F3B" w:rsidRPr="00235F3B" w:rsidRDefault="00235F3B" w:rsidP="00235F3B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235F3B">
        <w:rPr>
          <w:rFonts w:ascii="Arial" w:eastAsia="Microsoft YaHei" w:hAnsi="Arial" w:cs="Arial"/>
          <w:sz w:val="24"/>
          <w:lang w:eastAsia="zh-CN"/>
        </w:rPr>
        <w:t>SCORE_GID2 = 1 &lt;&lt; 3;</w:t>
      </w:r>
    </w:p>
    <w:p w:rsidR="00235F3B" w:rsidRPr="00235F3B" w:rsidRDefault="00235F3B" w:rsidP="00235F3B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235F3B">
        <w:rPr>
          <w:rFonts w:ascii="Arial" w:eastAsia="Microsoft YaHei" w:hAnsi="Arial" w:cs="Arial"/>
          <w:sz w:val="24"/>
          <w:lang w:eastAsia="zh-CN"/>
        </w:rPr>
        <w:t>SCORE_PLMN = 1 &lt;&lt; 2;</w:t>
      </w:r>
    </w:p>
    <w:p w:rsidR="00235F3B" w:rsidRPr="00235F3B" w:rsidRDefault="00235F3B" w:rsidP="00270B2D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235F3B">
        <w:rPr>
          <w:rFonts w:ascii="Arial" w:eastAsia="Microsoft YaHei" w:hAnsi="Arial" w:cs="Arial"/>
          <w:sz w:val="24"/>
          <w:lang w:eastAsia="zh-CN"/>
        </w:rPr>
        <w:t>SCORE_SPN = 1 &lt;&lt; 1;</w:t>
      </w:r>
    </w:p>
    <w:p w:rsidR="002530A4" w:rsidRDefault="00A76265" w:rsidP="00235F3B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>
        <w:rPr>
          <w:rFonts w:ascii="Arial" w:eastAsia="Microsoft YaHei" w:hAnsi="Arial" w:cs="Arial" w:hint="eastAsia"/>
          <w:sz w:val="24"/>
          <w:lang w:eastAsia="zh-CN"/>
        </w:rPr>
        <w:lastRenderedPageBreak/>
        <w:t>每</w:t>
      </w:r>
      <w:r w:rsidR="00235F3B" w:rsidRPr="00235F3B">
        <w:rPr>
          <w:rFonts w:ascii="Arial" w:eastAsia="Microsoft YaHei" w:hAnsi="Arial" w:cs="Arial" w:hint="eastAsia"/>
          <w:sz w:val="24"/>
          <w:lang w:eastAsia="zh-CN"/>
        </w:rPr>
        <w:t>匹配到一个字段就加上对应的权重，否则权重置为</w:t>
      </w:r>
      <w:r w:rsidR="00235F3B" w:rsidRPr="00235F3B">
        <w:rPr>
          <w:rFonts w:ascii="Arial" w:eastAsia="Microsoft YaHei" w:hAnsi="Arial" w:cs="Arial" w:hint="eastAsia"/>
          <w:sz w:val="24"/>
          <w:lang w:eastAsia="zh-CN"/>
        </w:rPr>
        <w:t>-1</w:t>
      </w:r>
      <w:r w:rsidR="00235F3B" w:rsidRPr="00235F3B">
        <w:rPr>
          <w:rFonts w:ascii="Arial" w:eastAsia="Microsoft YaHei" w:hAnsi="Arial" w:cs="Arial" w:hint="eastAsia"/>
          <w:sz w:val="24"/>
          <w:lang w:eastAsia="zh-CN"/>
        </w:rPr>
        <w:t>并返回，每个</w:t>
      </w:r>
      <w:proofErr w:type="spellStart"/>
      <w:r w:rsidR="00235F3B" w:rsidRPr="00235F3B">
        <w:rPr>
          <w:rFonts w:ascii="Arial" w:eastAsia="Microsoft YaHei" w:hAnsi="Arial" w:cs="Arial" w:hint="eastAsia"/>
          <w:sz w:val="24"/>
          <w:lang w:eastAsia="zh-CN"/>
        </w:rPr>
        <w:t>CarrierMatchingRule</w:t>
      </w:r>
      <w:proofErr w:type="spellEnd"/>
      <w:r w:rsidR="00235F3B" w:rsidRPr="00235F3B">
        <w:rPr>
          <w:rFonts w:ascii="Arial" w:eastAsia="Microsoft YaHei" w:hAnsi="Arial" w:cs="Arial" w:hint="eastAsia"/>
          <w:sz w:val="24"/>
          <w:lang w:eastAsia="zh-CN"/>
        </w:rPr>
        <w:t>对象匹配到的最大权重相比较，返回权重最高的对象获取其</w:t>
      </w:r>
      <w:proofErr w:type="spellStart"/>
      <w:r w:rsidR="00235F3B" w:rsidRPr="00235F3B">
        <w:rPr>
          <w:rFonts w:ascii="Arial" w:eastAsia="Microsoft YaHei" w:hAnsi="Arial" w:cs="Arial" w:hint="eastAsia"/>
          <w:sz w:val="24"/>
          <w:lang w:eastAsia="zh-CN"/>
        </w:rPr>
        <w:t>mCid</w:t>
      </w:r>
      <w:proofErr w:type="spellEnd"/>
      <w:r w:rsidR="00235F3B" w:rsidRPr="00235F3B">
        <w:rPr>
          <w:rFonts w:ascii="Arial" w:eastAsia="Microsoft YaHei" w:hAnsi="Arial" w:cs="Arial" w:hint="eastAsia"/>
          <w:sz w:val="24"/>
          <w:lang w:eastAsia="zh-CN"/>
        </w:rPr>
        <w:t>的值，即</w:t>
      </w:r>
      <w:proofErr w:type="spellStart"/>
      <w:r w:rsidR="00235F3B" w:rsidRPr="00235F3B">
        <w:rPr>
          <w:rFonts w:ascii="Arial" w:eastAsia="Microsoft YaHei" w:hAnsi="Arial" w:cs="Arial" w:hint="eastAsia"/>
          <w:sz w:val="24"/>
          <w:lang w:eastAsia="zh-CN"/>
        </w:rPr>
        <w:t>carrier_id</w:t>
      </w:r>
      <w:proofErr w:type="spellEnd"/>
      <w:r w:rsidR="00235F3B" w:rsidRPr="00235F3B">
        <w:rPr>
          <w:rFonts w:ascii="Arial" w:eastAsia="Microsoft YaHei" w:hAnsi="Arial" w:cs="Arial" w:hint="eastAsia"/>
          <w:sz w:val="24"/>
          <w:lang w:eastAsia="zh-CN"/>
        </w:rPr>
        <w:t>。逐条匹配流程如下图所示：</w:t>
      </w:r>
    </w:p>
    <w:p w:rsidR="00335D48" w:rsidRDefault="001D5C70" w:rsidP="00335D48">
      <w:pPr>
        <w:spacing w:line="360" w:lineRule="auto"/>
        <w:ind w:firstLineChars="200" w:firstLine="480"/>
        <w:jc w:val="center"/>
        <w:rPr>
          <w:rFonts w:ascii="Arial" w:eastAsia="Microsoft YaHei" w:hAnsi="Arial" w:cs="Arial"/>
          <w:sz w:val="24"/>
          <w:lang w:eastAsia="zh-CN"/>
        </w:rPr>
      </w:pPr>
      <w:r w:rsidRPr="00614942">
        <w:rPr>
          <w:rFonts w:ascii="Arial" w:eastAsia="Microsoft YaHei" w:hAnsi="Arial" w:cs="Arial"/>
          <w:sz w:val="24"/>
          <w:lang w:eastAsia="zh-CN"/>
        </w:rPr>
        <w:object w:dxaOrig="6105" w:dyaOrig="11040">
          <v:shape id="_x0000_i1026" type="#_x0000_t75" style="width:296.25pt;height:536.25pt" o:ole="">
            <v:imagedata r:id="rId11" o:title=""/>
          </v:shape>
          <o:OLEObject Type="Embed" ProgID="Visio.Drawing.15" ShapeID="_x0000_i1026" DrawAspect="Content" ObjectID="_1612023275" r:id="rId12"/>
        </w:object>
      </w:r>
    </w:p>
    <w:p w:rsidR="002530A4" w:rsidRDefault="002530A4" w:rsidP="00A029AE">
      <w:pPr>
        <w:spacing w:line="360" w:lineRule="auto"/>
        <w:rPr>
          <w:rFonts w:ascii="Arial" w:eastAsia="Microsoft YaHei" w:hAnsi="Arial" w:cs="Arial"/>
          <w:sz w:val="24"/>
          <w:lang w:eastAsia="zh-CN"/>
        </w:rPr>
      </w:pPr>
    </w:p>
    <w:p w:rsidR="005B34A6" w:rsidRDefault="005B34A6" w:rsidP="005B34A6">
      <w:pPr>
        <w:pStyle w:val="1"/>
        <w:rPr>
          <w:rFonts w:ascii="Microsoft YaHei" w:eastAsia="Microsoft YaHei" w:hAnsi="Microsoft YaHei" w:cs="Microsoft YaHei"/>
          <w:lang w:eastAsia="zh-CN"/>
        </w:rPr>
      </w:pPr>
      <w:bookmarkStart w:id="3" w:name="_Toc535311432"/>
      <w:r>
        <w:rPr>
          <w:rFonts w:ascii="Microsoft YaHei" w:eastAsia="Microsoft YaHei" w:hAnsi="Microsoft YaHei" w:cs="Microsoft YaHei" w:hint="eastAsia"/>
          <w:lang w:eastAsia="zh-CN"/>
        </w:rPr>
        <w:t>ECID简介</w:t>
      </w:r>
      <w:bookmarkEnd w:id="3"/>
    </w:p>
    <w:p w:rsidR="00F04D15" w:rsidRPr="005B34A6" w:rsidRDefault="005B34A6" w:rsidP="00F04D15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5B34A6">
        <w:rPr>
          <w:rFonts w:ascii="Arial" w:eastAsia="Microsoft YaHei" w:hAnsi="Arial" w:cs="Arial" w:hint="eastAsia"/>
          <w:sz w:val="24"/>
          <w:lang w:eastAsia="zh-CN"/>
        </w:rPr>
        <w:t>ECID</w:t>
      </w:r>
      <w:r w:rsidRPr="005B34A6">
        <w:rPr>
          <w:rFonts w:ascii="Arial" w:eastAsia="Microsoft YaHei" w:hAnsi="Arial" w:cs="Arial" w:hint="eastAsia"/>
          <w:sz w:val="24"/>
          <w:lang w:eastAsia="zh-CN"/>
        </w:rPr>
        <w:t>，即</w:t>
      </w:r>
      <w:r w:rsidR="000E066E">
        <w:rPr>
          <w:rFonts w:ascii="Arial" w:eastAsia="Microsoft YaHei" w:hAnsi="Arial" w:cs="Arial" w:hint="eastAsia"/>
          <w:sz w:val="24"/>
          <w:lang w:eastAsia="zh-CN"/>
        </w:rPr>
        <w:t>Equipment Carrier ID</w:t>
      </w:r>
      <w:r w:rsidR="000E066E">
        <w:rPr>
          <w:rFonts w:ascii="Arial" w:eastAsia="Microsoft YaHei" w:hAnsi="Arial" w:cs="Arial" w:hint="eastAsia"/>
          <w:sz w:val="24"/>
          <w:lang w:eastAsia="zh-CN"/>
        </w:rPr>
        <w:t>，是软件出厂时写在</w:t>
      </w:r>
      <w:r w:rsidR="000E066E">
        <w:rPr>
          <w:rFonts w:ascii="Arial" w:eastAsia="Microsoft YaHei" w:hAnsi="Arial" w:cs="Arial" w:hint="eastAsia"/>
          <w:sz w:val="24"/>
          <w:lang w:eastAsia="zh-CN"/>
        </w:rPr>
        <w:t>NVRAM</w:t>
      </w:r>
      <w:r w:rsidR="000E066E">
        <w:rPr>
          <w:rFonts w:ascii="Arial" w:eastAsia="Microsoft YaHei" w:hAnsi="Arial" w:cs="Arial" w:hint="eastAsia"/>
          <w:sz w:val="24"/>
          <w:lang w:eastAsia="zh-CN"/>
        </w:rPr>
        <w:t>中的一个数值。和</w:t>
      </w:r>
      <w:proofErr w:type="spellStart"/>
      <w:r w:rsidR="000E066E">
        <w:rPr>
          <w:rFonts w:ascii="Arial" w:eastAsia="Microsoft YaHei" w:hAnsi="Arial" w:cs="Arial" w:hint="eastAsia"/>
          <w:sz w:val="24"/>
          <w:lang w:eastAsia="zh-CN"/>
        </w:rPr>
        <w:t>carrier_id</w:t>
      </w:r>
      <w:proofErr w:type="spellEnd"/>
      <w:r w:rsidR="000E066E">
        <w:rPr>
          <w:rFonts w:ascii="Arial" w:eastAsia="Microsoft YaHei" w:hAnsi="Arial" w:cs="Arial" w:hint="eastAsia"/>
          <w:sz w:val="24"/>
          <w:lang w:eastAsia="zh-CN"/>
        </w:rPr>
        <w:t>一样，</w:t>
      </w:r>
      <w:r w:rsidR="000E066E">
        <w:rPr>
          <w:rFonts w:ascii="Arial" w:eastAsia="Microsoft YaHei" w:hAnsi="Arial" w:cs="Arial" w:hint="eastAsia"/>
          <w:sz w:val="24"/>
          <w:lang w:eastAsia="zh-CN"/>
        </w:rPr>
        <w:t>ECID</w:t>
      </w:r>
      <w:r w:rsidR="000E066E">
        <w:rPr>
          <w:rFonts w:ascii="Arial" w:eastAsia="Microsoft YaHei" w:hAnsi="Arial" w:cs="Arial" w:hint="eastAsia"/>
          <w:sz w:val="24"/>
          <w:lang w:eastAsia="zh-CN"/>
        </w:rPr>
        <w:t>也是</w:t>
      </w:r>
      <w:r w:rsidR="00836863">
        <w:rPr>
          <w:rFonts w:ascii="Arial" w:eastAsia="Microsoft YaHei" w:hAnsi="Arial" w:cs="Arial" w:hint="eastAsia"/>
          <w:sz w:val="24"/>
          <w:lang w:eastAsia="zh-CN"/>
        </w:rPr>
        <w:t>FCM</w:t>
      </w:r>
      <w:r w:rsidR="000E066E">
        <w:rPr>
          <w:rFonts w:ascii="Arial" w:eastAsia="Microsoft YaHei" w:hAnsi="Arial" w:cs="Arial" w:hint="eastAsia"/>
          <w:sz w:val="24"/>
          <w:lang w:eastAsia="zh-CN"/>
        </w:rPr>
        <w:t>机制重要的一个参数，一部分需要在设备启动后生效的需求由</w:t>
      </w:r>
      <w:r w:rsidR="000E066E">
        <w:rPr>
          <w:rFonts w:ascii="Arial" w:eastAsia="Microsoft YaHei" w:hAnsi="Arial" w:cs="Arial" w:hint="eastAsia"/>
          <w:sz w:val="24"/>
          <w:lang w:eastAsia="zh-CN"/>
        </w:rPr>
        <w:t>ECID</w:t>
      </w:r>
      <w:r w:rsidR="000E066E">
        <w:rPr>
          <w:rFonts w:ascii="Arial" w:eastAsia="Microsoft YaHei" w:hAnsi="Arial" w:cs="Arial" w:hint="eastAsia"/>
          <w:sz w:val="24"/>
          <w:lang w:eastAsia="zh-CN"/>
        </w:rPr>
        <w:t>来控制。和</w:t>
      </w:r>
      <w:proofErr w:type="spellStart"/>
      <w:r w:rsidR="000E066E">
        <w:rPr>
          <w:rFonts w:ascii="Arial" w:eastAsia="Microsoft YaHei" w:hAnsi="Arial" w:cs="Arial" w:hint="eastAsia"/>
          <w:sz w:val="24"/>
          <w:lang w:eastAsia="zh-CN"/>
        </w:rPr>
        <w:t>carrier_id</w:t>
      </w:r>
      <w:proofErr w:type="spellEnd"/>
      <w:r w:rsidR="000E066E">
        <w:rPr>
          <w:rFonts w:ascii="Arial" w:eastAsia="Microsoft YaHei" w:hAnsi="Arial" w:cs="Arial" w:hint="eastAsia"/>
          <w:sz w:val="24"/>
          <w:lang w:eastAsia="zh-CN"/>
        </w:rPr>
        <w:t>不同的是，</w:t>
      </w:r>
      <w:proofErr w:type="spellStart"/>
      <w:r w:rsidR="0087548E">
        <w:rPr>
          <w:rFonts w:ascii="Arial" w:eastAsia="Microsoft YaHei" w:hAnsi="Arial" w:cs="Arial" w:hint="eastAsia"/>
          <w:sz w:val="24"/>
          <w:lang w:eastAsia="zh-CN"/>
        </w:rPr>
        <w:t>carrier_id</w:t>
      </w:r>
      <w:proofErr w:type="spellEnd"/>
      <w:r w:rsidR="0087548E">
        <w:rPr>
          <w:rFonts w:ascii="Arial" w:eastAsia="Microsoft YaHei" w:hAnsi="Arial" w:cs="Arial" w:hint="eastAsia"/>
          <w:sz w:val="24"/>
          <w:lang w:eastAsia="zh-CN"/>
        </w:rPr>
        <w:t xml:space="preserve"> </w:t>
      </w:r>
      <w:r w:rsidR="006A53CD">
        <w:rPr>
          <w:rFonts w:ascii="Arial" w:eastAsia="Microsoft YaHei" w:hAnsi="Arial" w:cs="Arial" w:hint="eastAsia"/>
          <w:sz w:val="24"/>
          <w:lang w:eastAsia="zh-CN"/>
        </w:rPr>
        <w:t>控制的需求是和</w:t>
      </w:r>
      <w:proofErr w:type="spellStart"/>
      <w:r w:rsidR="0087548E">
        <w:rPr>
          <w:rFonts w:ascii="Arial" w:eastAsia="Microsoft YaHei" w:hAnsi="Arial" w:cs="Arial" w:hint="eastAsia"/>
          <w:sz w:val="24"/>
          <w:lang w:eastAsia="zh-CN"/>
        </w:rPr>
        <w:t>sim</w:t>
      </w:r>
      <w:proofErr w:type="spellEnd"/>
      <w:r w:rsidR="0087548E">
        <w:rPr>
          <w:rFonts w:ascii="Arial" w:eastAsia="Microsoft YaHei" w:hAnsi="Arial" w:cs="Arial" w:hint="eastAsia"/>
          <w:sz w:val="24"/>
          <w:lang w:eastAsia="zh-CN"/>
        </w:rPr>
        <w:t>卡相关，而</w:t>
      </w:r>
      <w:r w:rsidR="0087548E">
        <w:rPr>
          <w:rFonts w:ascii="Arial" w:eastAsia="Microsoft YaHei" w:hAnsi="Arial" w:cs="Arial" w:hint="eastAsia"/>
          <w:sz w:val="24"/>
          <w:lang w:eastAsia="zh-CN"/>
        </w:rPr>
        <w:t>ECID</w:t>
      </w:r>
      <w:r w:rsidR="0087548E">
        <w:rPr>
          <w:rFonts w:ascii="Arial" w:eastAsia="Microsoft YaHei" w:hAnsi="Arial" w:cs="Arial" w:hint="eastAsia"/>
          <w:sz w:val="24"/>
          <w:lang w:eastAsia="zh-CN"/>
        </w:rPr>
        <w:t>则是和设备相关，例如</w:t>
      </w:r>
      <w:r w:rsidR="0087548E">
        <w:rPr>
          <w:rFonts w:ascii="Arial" w:eastAsia="Microsoft YaHei" w:hAnsi="Arial" w:cs="Arial" w:hint="eastAsia"/>
          <w:sz w:val="24"/>
          <w:lang w:eastAsia="zh-CN"/>
        </w:rPr>
        <w:t>:</w:t>
      </w:r>
      <w:r w:rsidR="00023C63">
        <w:rPr>
          <w:rFonts w:ascii="Arial" w:eastAsia="Microsoft YaHei" w:hAnsi="Arial" w:cs="Arial" w:hint="eastAsia"/>
          <w:sz w:val="24"/>
          <w:lang w:eastAsia="zh-CN"/>
        </w:rPr>
        <w:t>给某个运营商或者区域的设备，需要在未</w:t>
      </w:r>
      <w:bookmarkStart w:id="4" w:name="_GoBack"/>
      <w:bookmarkEnd w:id="4"/>
      <w:r w:rsidR="0087548E">
        <w:rPr>
          <w:rFonts w:ascii="Arial" w:eastAsia="Microsoft YaHei" w:hAnsi="Arial" w:cs="Arial" w:hint="eastAsia"/>
          <w:sz w:val="24"/>
          <w:lang w:eastAsia="zh-CN"/>
        </w:rPr>
        <w:t>插卡的情况下就生效，则可以根据</w:t>
      </w:r>
      <w:r w:rsidR="0087548E">
        <w:rPr>
          <w:rFonts w:ascii="Arial" w:eastAsia="Microsoft YaHei" w:hAnsi="Arial" w:cs="Arial" w:hint="eastAsia"/>
          <w:sz w:val="24"/>
          <w:lang w:eastAsia="zh-CN"/>
        </w:rPr>
        <w:t>ECID</w:t>
      </w:r>
      <w:r w:rsidR="0087548E">
        <w:rPr>
          <w:rFonts w:ascii="Arial" w:eastAsia="Microsoft YaHei" w:hAnsi="Arial" w:cs="Arial" w:hint="eastAsia"/>
          <w:sz w:val="24"/>
          <w:lang w:eastAsia="zh-CN"/>
        </w:rPr>
        <w:t>对这些属性进行定制。</w:t>
      </w:r>
    </w:p>
    <w:p w:rsidR="00CD7BC2" w:rsidRDefault="00CD7BC2" w:rsidP="007228D9">
      <w:pPr>
        <w:pStyle w:val="1"/>
        <w:rPr>
          <w:rFonts w:ascii="Microsoft YaHei" w:eastAsia="Microsoft YaHei" w:hAnsi="Microsoft YaHei" w:cs="Microsoft YaHei"/>
          <w:lang w:eastAsia="zh-CN"/>
        </w:rPr>
      </w:pPr>
      <w:bookmarkStart w:id="5" w:name="_Toc535311433"/>
      <w:r>
        <w:rPr>
          <w:rFonts w:ascii="Microsoft YaHei" w:eastAsia="Microsoft YaHei" w:hAnsi="Microsoft YaHei" w:cs="Microsoft YaHei" w:hint="eastAsia"/>
          <w:lang w:eastAsia="zh-CN"/>
        </w:rPr>
        <w:t>ECID定义规则</w:t>
      </w:r>
      <w:bookmarkEnd w:id="5"/>
    </w:p>
    <w:p w:rsidR="00F04D15" w:rsidRDefault="00451DBA" w:rsidP="00451DBA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451DBA">
        <w:rPr>
          <w:rFonts w:ascii="Arial" w:eastAsia="Microsoft YaHei" w:hAnsi="Arial" w:cs="Arial" w:hint="eastAsia"/>
          <w:sz w:val="24"/>
          <w:lang w:eastAsia="zh-CN"/>
        </w:rPr>
        <w:t>ECID</w:t>
      </w:r>
      <w:r>
        <w:rPr>
          <w:rFonts w:ascii="Arial" w:eastAsia="Microsoft YaHei" w:hAnsi="Arial" w:cs="Arial" w:hint="eastAsia"/>
          <w:sz w:val="24"/>
          <w:lang w:eastAsia="zh-CN"/>
        </w:rPr>
        <w:t>由</w:t>
      </w:r>
      <w:r>
        <w:rPr>
          <w:rFonts w:ascii="Arial" w:eastAsia="Microsoft YaHei" w:hAnsi="Arial" w:cs="Arial" w:hint="eastAsia"/>
          <w:sz w:val="24"/>
          <w:lang w:eastAsia="zh-CN"/>
        </w:rPr>
        <w:t>8</w:t>
      </w:r>
      <w:r>
        <w:rPr>
          <w:rFonts w:ascii="Arial" w:eastAsia="Microsoft YaHei" w:hAnsi="Arial" w:cs="Arial" w:hint="eastAsia"/>
          <w:sz w:val="24"/>
          <w:lang w:eastAsia="zh-CN"/>
        </w:rPr>
        <w:t>位数字组成，代表的含义如下表所示：</w:t>
      </w:r>
    </w:p>
    <w:tbl>
      <w:tblPr>
        <w:tblW w:w="10638" w:type="dxa"/>
        <w:tblCellMar>
          <w:left w:w="0" w:type="dxa"/>
          <w:right w:w="0" w:type="dxa"/>
        </w:tblCellMar>
        <w:tblLook w:val="04A0"/>
      </w:tblPr>
      <w:tblGrid>
        <w:gridCol w:w="2045"/>
        <w:gridCol w:w="1964"/>
        <w:gridCol w:w="6629"/>
      </w:tblGrid>
      <w:tr w:rsidR="00451DBA" w:rsidRPr="00451DBA" w:rsidTr="00451DBA">
        <w:trPr>
          <w:trHeight w:val="1535"/>
        </w:trPr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52466" w:rsidRPr="00451DBA" w:rsidRDefault="00451DBA" w:rsidP="00451DBA">
            <w:pPr>
              <w:spacing w:line="360" w:lineRule="auto"/>
              <w:ind w:firstLineChars="200" w:firstLine="480"/>
              <w:rPr>
                <w:rFonts w:ascii="Arial" w:eastAsia="Microsoft YaHei" w:hAnsi="Arial" w:cs="Arial"/>
                <w:sz w:val="24"/>
                <w:lang w:eastAsia="zh-CN"/>
              </w:rPr>
            </w:pPr>
            <w:r w:rsidRPr="00451DBA">
              <w:rPr>
                <w:rFonts w:ascii="Arial" w:eastAsia="Microsoft YaHei" w:hAnsi="Arial" w:cs="Arial"/>
                <w:sz w:val="24"/>
                <w:lang w:eastAsia="zh-CN"/>
              </w:rPr>
              <w:t>Digit 1:Vendor Type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52466" w:rsidRPr="00451DBA" w:rsidRDefault="00451DBA" w:rsidP="00451DBA">
            <w:pPr>
              <w:spacing w:line="360" w:lineRule="auto"/>
              <w:ind w:firstLineChars="200" w:firstLine="480"/>
              <w:rPr>
                <w:rFonts w:ascii="Arial" w:eastAsia="Microsoft YaHei" w:hAnsi="Arial" w:cs="Arial"/>
                <w:sz w:val="24"/>
                <w:lang w:eastAsia="zh-CN"/>
              </w:rPr>
            </w:pPr>
            <w:r w:rsidRPr="00451DBA">
              <w:rPr>
                <w:rFonts w:ascii="Arial" w:eastAsia="Microsoft YaHei" w:hAnsi="Arial" w:cs="Arial"/>
                <w:sz w:val="24"/>
                <w:lang w:eastAsia="zh-CN"/>
              </w:rPr>
              <w:t>Digit 2:Region Name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51DBA" w:rsidRPr="00451DBA" w:rsidRDefault="00451DBA" w:rsidP="00451DBA">
            <w:pPr>
              <w:spacing w:line="360" w:lineRule="auto"/>
              <w:ind w:firstLineChars="200" w:firstLine="480"/>
              <w:rPr>
                <w:rFonts w:ascii="Arial" w:eastAsia="Microsoft YaHei" w:hAnsi="Arial" w:cs="Arial"/>
                <w:sz w:val="24"/>
                <w:lang w:eastAsia="zh-CN"/>
              </w:rPr>
            </w:pPr>
            <w:r w:rsidRPr="00451DBA">
              <w:rPr>
                <w:rFonts w:ascii="Arial" w:eastAsia="Microsoft YaHei" w:hAnsi="Arial" w:cs="Arial"/>
                <w:sz w:val="24"/>
                <w:lang w:eastAsia="zh-CN"/>
              </w:rPr>
              <w:t>Digit 3~8: Vendor Name</w:t>
            </w:r>
          </w:p>
          <w:p w:rsidR="00451DBA" w:rsidRPr="00451DBA" w:rsidRDefault="00451DBA" w:rsidP="00451DBA">
            <w:pPr>
              <w:spacing w:line="360" w:lineRule="auto"/>
              <w:ind w:firstLineChars="200" w:firstLine="480"/>
              <w:rPr>
                <w:rFonts w:ascii="Arial" w:eastAsia="Microsoft YaHei" w:hAnsi="Arial" w:cs="Arial"/>
                <w:sz w:val="24"/>
                <w:lang w:eastAsia="zh-CN"/>
              </w:rPr>
            </w:pPr>
            <w:r w:rsidRPr="00451DBA">
              <w:rPr>
                <w:rFonts w:ascii="Arial" w:eastAsia="Microsoft YaHei" w:hAnsi="Arial" w:cs="Arial"/>
                <w:sz w:val="24"/>
                <w:lang w:eastAsia="zh-CN"/>
              </w:rPr>
              <w:t>(Use PLMN for Carriers/Use MCC for open market)</w:t>
            </w:r>
          </w:p>
          <w:p w:rsidR="00C52466" w:rsidRPr="00451DBA" w:rsidRDefault="00451DBA" w:rsidP="00451DBA">
            <w:pPr>
              <w:spacing w:line="360" w:lineRule="auto"/>
              <w:ind w:firstLineChars="200" w:firstLine="480"/>
              <w:rPr>
                <w:rFonts w:ascii="Arial" w:eastAsia="Microsoft YaHei" w:hAnsi="Arial" w:cs="Arial"/>
                <w:sz w:val="24"/>
                <w:lang w:eastAsia="zh-CN"/>
              </w:rPr>
            </w:pPr>
            <w:r w:rsidRPr="00451DBA">
              <w:rPr>
                <w:rFonts w:ascii="Arial" w:eastAsia="Microsoft YaHei" w:hAnsi="Arial" w:cs="Arial"/>
                <w:sz w:val="24"/>
                <w:lang w:eastAsia="zh-CN"/>
              </w:rPr>
              <w:t>I.E VDF UK 234 15</w:t>
            </w:r>
          </w:p>
        </w:tc>
      </w:tr>
    </w:tbl>
    <w:p w:rsidR="00451DBA" w:rsidRDefault="006124CF" w:rsidP="00451DBA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>
        <w:rPr>
          <w:rFonts w:ascii="Arial" w:eastAsia="Microsoft YaHei" w:hAnsi="Arial" w:cs="Arial" w:hint="eastAsia"/>
          <w:sz w:val="24"/>
          <w:lang w:eastAsia="zh-CN"/>
        </w:rPr>
        <w:t>第一个数值</w:t>
      </w:r>
      <w:r w:rsidR="00622228">
        <w:rPr>
          <w:rFonts w:ascii="Arial" w:eastAsia="Microsoft YaHei" w:hAnsi="Arial" w:cs="Arial" w:hint="eastAsia"/>
          <w:sz w:val="24"/>
          <w:lang w:eastAsia="zh-CN"/>
        </w:rPr>
        <w:t>表示</w:t>
      </w:r>
      <w:r w:rsidR="00451DBA">
        <w:rPr>
          <w:rFonts w:ascii="Arial" w:eastAsia="Microsoft YaHei" w:hAnsi="Arial" w:cs="Arial" w:hint="eastAsia"/>
          <w:sz w:val="24"/>
          <w:lang w:eastAsia="zh-CN"/>
        </w:rPr>
        <w:t>Vendor Type</w:t>
      </w:r>
      <w:r w:rsidR="00622228">
        <w:rPr>
          <w:rFonts w:ascii="Arial" w:eastAsia="Microsoft YaHei" w:hAnsi="Arial" w:cs="Arial" w:hint="eastAsia"/>
          <w:sz w:val="24"/>
          <w:lang w:eastAsia="zh-CN"/>
        </w:rPr>
        <w:t>，</w:t>
      </w:r>
      <w:r w:rsidR="00451DBA">
        <w:rPr>
          <w:rFonts w:ascii="Arial" w:eastAsia="Microsoft YaHei" w:hAnsi="Arial" w:cs="Arial" w:hint="eastAsia"/>
          <w:sz w:val="24"/>
          <w:lang w:eastAsia="zh-CN"/>
        </w:rPr>
        <w:t>定义如下：</w:t>
      </w:r>
    </w:p>
    <w:tbl>
      <w:tblPr>
        <w:tblStyle w:val="af2"/>
        <w:tblW w:w="0" w:type="auto"/>
        <w:tblLook w:val="04A0"/>
      </w:tblPr>
      <w:tblGrid>
        <w:gridCol w:w="1818"/>
        <w:gridCol w:w="1890"/>
        <w:gridCol w:w="1980"/>
        <w:gridCol w:w="2762"/>
        <w:gridCol w:w="2113"/>
      </w:tblGrid>
      <w:tr w:rsidR="00CD6177" w:rsidTr="00CD6177">
        <w:tc>
          <w:tcPr>
            <w:tcW w:w="1818" w:type="dxa"/>
          </w:tcPr>
          <w:p w:rsidR="00CD6177" w:rsidRPr="00CD6177" w:rsidRDefault="00CD6177" w:rsidP="00CD6177">
            <w:pPr>
              <w:spacing w:line="360" w:lineRule="auto"/>
              <w:jc w:val="center"/>
              <w:rPr>
                <w:rFonts w:ascii="Arial" w:eastAsia="Microsoft YaHei" w:hAnsi="Arial" w:cs="Arial"/>
                <w:b/>
                <w:sz w:val="24"/>
                <w:lang w:eastAsia="zh-CN"/>
              </w:rPr>
            </w:pPr>
            <w:r w:rsidRPr="00CD6177">
              <w:rPr>
                <w:rFonts w:ascii="Arial" w:eastAsia="Microsoft YaHei" w:hAnsi="Arial" w:cs="Arial" w:hint="eastAsia"/>
                <w:b/>
                <w:sz w:val="24"/>
                <w:lang w:eastAsia="zh-CN"/>
              </w:rPr>
              <w:t>类型</w:t>
            </w:r>
          </w:p>
        </w:tc>
        <w:tc>
          <w:tcPr>
            <w:tcW w:w="1890" w:type="dxa"/>
          </w:tcPr>
          <w:p w:rsidR="00CD6177" w:rsidRDefault="00CD6177" w:rsidP="00451DBA">
            <w:pPr>
              <w:spacing w:line="360" w:lineRule="auto"/>
              <w:rPr>
                <w:rFonts w:ascii="Arial" w:eastAsia="Microsoft YaHei" w:hAnsi="Arial" w:cs="Arial"/>
                <w:sz w:val="24"/>
                <w:lang w:eastAsia="zh-CN"/>
              </w:rPr>
            </w:pPr>
            <w:r w:rsidRPr="00CD6177">
              <w:rPr>
                <w:rFonts w:ascii="Arial" w:eastAsia="Microsoft YaHei" w:hAnsi="Arial" w:cs="Arial"/>
                <w:sz w:val="24"/>
                <w:lang w:eastAsia="zh-CN"/>
              </w:rPr>
              <w:t>Carrier ECID</w:t>
            </w:r>
          </w:p>
        </w:tc>
        <w:tc>
          <w:tcPr>
            <w:tcW w:w="1980" w:type="dxa"/>
          </w:tcPr>
          <w:p w:rsidR="00CD6177" w:rsidRDefault="00CD6177" w:rsidP="00451DBA">
            <w:pPr>
              <w:spacing w:line="360" w:lineRule="auto"/>
              <w:rPr>
                <w:rFonts w:ascii="Arial" w:eastAsia="Microsoft YaHei" w:hAnsi="Arial" w:cs="Arial"/>
                <w:sz w:val="24"/>
                <w:lang w:eastAsia="zh-CN"/>
              </w:rPr>
            </w:pPr>
            <w:r w:rsidRPr="00CD6177">
              <w:rPr>
                <w:rFonts w:ascii="Arial" w:eastAsia="Microsoft YaHei" w:hAnsi="Arial" w:cs="Arial"/>
                <w:sz w:val="24"/>
                <w:lang w:eastAsia="zh-CN"/>
              </w:rPr>
              <w:t>Regional ECID</w:t>
            </w:r>
          </w:p>
        </w:tc>
        <w:tc>
          <w:tcPr>
            <w:tcW w:w="2762" w:type="dxa"/>
          </w:tcPr>
          <w:p w:rsidR="00CD6177" w:rsidRDefault="00CD6177" w:rsidP="00451DBA">
            <w:pPr>
              <w:spacing w:line="360" w:lineRule="auto"/>
              <w:rPr>
                <w:rFonts w:ascii="Arial" w:eastAsia="Microsoft YaHei" w:hAnsi="Arial" w:cs="Arial"/>
                <w:sz w:val="24"/>
                <w:lang w:eastAsia="zh-CN"/>
              </w:rPr>
            </w:pPr>
            <w:r w:rsidRPr="00CD6177">
              <w:rPr>
                <w:rFonts w:ascii="Arial" w:eastAsia="Microsoft YaHei" w:hAnsi="Arial" w:cs="Arial"/>
                <w:sz w:val="24"/>
                <w:lang w:eastAsia="zh-CN"/>
              </w:rPr>
              <w:t>Carrie ECID Non-Stock</w:t>
            </w:r>
          </w:p>
        </w:tc>
        <w:tc>
          <w:tcPr>
            <w:tcW w:w="2113" w:type="dxa"/>
          </w:tcPr>
          <w:p w:rsidR="00CD6177" w:rsidRDefault="00CD6177" w:rsidP="00451DBA">
            <w:pPr>
              <w:spacing w:line="360" w:lineRule="auto"/>
              <w:rPr>
                <w:rFonts w:ascii="Arial" w:eastAsia="Microsoft YaHei" w:hAnsi="Arial" w:cs="Arial"/>
                <w:sz w:val="24"/>
                <w:lang w:eastAsia="zh-CN"/>
              </w:rPr>
            </w:pPr>
            <w:r w:rsidRPr="00CD6177">
              <w:rPr>
                <w:rFonts w:ascii="Arial" w:eastAsia="Microsoft YaHei" w:hAnsi="Arial" w:cs="Arial"/>
                <w:sz w:val="24"/>
                <w:lang w:eastAsia="zh-CN"/>
              </w:rPr>
              <w:t>MVNO</w:t>
            </w:r>
          </w:p>
        </w:tc>
      </w:tr>
      <w:tr w:rsidR="00CD6177" w:rsidTr="00CD6177">
        <w:tc>
          <w:tcPr>
            <w:tcW w:w="1818" w:type="dxa"/>
          </w:tcPr>
          <w:p w:rsidR="00CD6177" w:rsidRPr="00CD6177" w:rsidRDefault="00CD6177" w:rsidP="00CD6177">
            <w:pPr>
              <w:spacing w:line="360" w:lineRule="auto"/>
              <w:jc w:val="center"/>
              <w:rPr>
                <w:rFonts w:ascii="Arial" w:eastAsia="Microsoft YaHei" w:hAnsi="Arial" w:cs="Arial"/>
                <w:b/>
                <w:sz w:val="24"/>
                <w:lang w:eastAsia="zh-CN"/>
              </w:rPr>
            </w:pPr>
            <w:r w:rsidRPr="00CD6177">
              <w:rPr>
                <w:rFonts w:ascii="Arial" w:eastAsia="Microsoft YaHei" w:hAnsi="Arial" w:cs="Arial" w:hint="eastAsia"/>
                <w:b/>
                <w:sz w:val="24"/>
                <w:lang w:eastAsia="zh-CN"/>
              </w:rPr>
              <w:t>值</w:t>
            </w:r>
          </w:p>
        </w:tc>
        <w:tc>
          <w:tcPr>
            <w:tcW w:w="1890" w:type="dxa"/>
          </w:tcPr>
          <w:p w:rsidR="00CD6177" w:rsidRDefault="00CD6177" w:rsidP="00451DBA">
            <w:pPr>
              <w:spacing w:line="360" w:lineRule="auto"/>
              <w:rPr>
                <w:rFonts w:ascii="Arial" w:eastAsia="Microsoft YaHei" w:hAnsi="Arial" w:cs="Arial"/>
                <w:sz w:val="24"/>
                <w:lang w:eastAsia="zh-CN"/>
              </w:rPr>
            </w:pPr>
            <w:r>
              <w:rPr>
                <w:rFonts w:ascii="Arial" w:eastAsia="Microsoft YaHei" w:hAnsi="Arial" w:cs="Arial" w:hint="eastAsia"/>
                <w:sz w:val="24"/>
                <w:lang w:eastAsia="zh-CN"/>
              </w:rPr>
              <w:t>1</w:t>
            </w:r>
          </w:p>
        </w:tc>
        <w:tc>
          <w:tcPr>
            <w:tcW w:w="1980" w:type="dxa"/>
          </w:tcPr>
          <w:p w:rsidR="00CD6177" w:rsidRDefault="00CD6177" w:rsidP="00451DBA">
            <w:pPr>
              <w:spacing w:line="360" w:lineRule="auto"/>
              <w:rPr>
                <w:rFonts w:ascii="Arial" w:eastAsia="Microsoft YaHei" w:hAnsi="Arial" w:cs="Arial"/>
                <w:sz w:val="24"/>
                <w:lang w:eastAsia="zh-CN"/>
              </w:rPr>
            </w:pPr>
            <w:r>
              <w:rPr>
                <w:rFonts w:ascii="Arial" w:eastAsia="Microsoft YaHei" w:hAnsi="Arial" w:cs="Arial" w:hint="eastAsia"/>
                <w:sz w:val="24"/>
                <w:lang w:eastAsia="zh-CN"/>
              </w:rPr>
              <w:t>2</w:t>
            </w:r>
          </w:p>
        </w:tc>
        <w:tc>
          <w:tcPr>
            <w:tcW w:w="2762" w:type="dxa"/>
          </w:tcPr>
          <w:p w:rsidR="00CD6177" w:rsidRDefault="00CD6177" w:rsidP="00451DBA">
            <w:pPr>
              <w:spacing w:line="360" w:lineRule="auto"/>
              <w:rPr>
                <w:rFonts w:ascii="Arial" w:eastAsia="Microsoft YaHei" w:hAnsi="Arial" w:cs="Arial"/>
                <w:sz w:val="24"/>
                <w:lang w:eastAsia="zh-CN"/>
              </w:rPr>
            </w:pPr>
            <w:r>
              <w:rPr>
                <w:rFonts w:ascii="Arial" w:eastAsia="Microsoft YaHei" w:hAnsi="Arial" w:cs="Arial" w:hint="eastAsia"/>
                <w:sz w:val="24"/>
                <w:lang w:eastAsia="zh-CN"/>
              </w:rPr>
              <w:t>3</w:t>
            </w:r>
          </w:p>
        </w:tc>
        <w:tc>
          <w:tcPr>
            <w:tcW w:w="2113" w:type="dxa"/>
          </w:tcPr>
          <w:p w:rsidR="00CD6177" w:rsidRDefault="00CD6177" w:rsidP="00451DBA">
            <w:pPr>
              <w:spacing w:line="360" w:lineRule="auto"/>
              <w:rPr>
                <w:rFonts w:ascii="Arial" w:eastAsia="Microsoft YaHei" w:hAnsi="Arial" w:cs="Arial"/>
                <w:sz w:val="24"/>
                <w:lang w:eastAsia="zh-CN"/>
              </w:rPr>
            </w:pPr>
            <w:r>
              <w:rPr>
                <w:rFonts w:ascii="Arial" w:eastAsia="Microsoft YaHei" w:hAnsi="Arial" w:cs="Arial" w:hint="eastAsia"/>
                <w:sz w:val="24"/>
                <w:lang w:eastAsia="zh-CN"/>
              </w:rPr>
              <w:t>4</w:t>
            </w:r>
          </w:p>
        </w:tc>
      </w:tr>
    </w:tbl>
    <w:p w:rsidR="00451DBA" w:rsidRDefault="00622228" w:rsidP="00451DBA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>
        <w:rPr>
          <w:rFonts w:ascii="Arial" w:eastAsia="Microsoft YaHei" w:hAnsi="Arial" w:cs="Arial" w:hint="eastAsia"/>
          <w:sz w:val="24"/>
          <w:lang w:eastAsia="zh-CN"/>
        </w:rPr>
        <w:t>第二个</w:t>
      </w:r>
      <w:r w:rsidR="008B020F">
        <w:rPr>
          <w:rFonts w:ascii="Arial" w:eastAsia="Microsoft YaHei" w:hAnsi="Arial" w:cs="Arial" w:hint="eastAsia"/>
          <w:sz w:val="24"/>
          <w:lang w:eastAsia="zh-CN"/>
        </w:rPr>
        <w:t>数值表示</w:t>
      </w:r>
      <w:r w:rsidR="008B020F">
        <w:rPr>
          <w:rFonts w:ascii="Arial" w:eastAsia="Microsoft YaHei" w:hAnsi="Arial" w:cs="Arial" w:hint="eastAsia"/>
          <w:sz w:val="24"/>
          <w:lang w:eastAsia="zh-CN"/>
        </w:rPr>
        <w:t>Region Name</w:t>
      </w:r>
      <w:r w:rsidR="008B020F">
        <w:rPr>
          <w:rFonts w:ascii="Arial" w:eastAsia="Microsoft YaHei" w:hAnsi="Arial" w:cs="Arial" w:hint="eastAsia"/>
          <w:sz w:val="24"/>
          <w:lang w:eastAsia="zh-CN"/>
        </w:rPr>
        <w:t>，定义如下：</w:t>
      </w:r>
    </w:p>
    <w:tbl>
      <w:tblPr>
        <w:tblStyle w:val="af2"/>
        <w:tblW w:w="0" w:type="auto"/>
        <w:tblLook w:val="04A0"/>
      </w:tblPr>
      <w:tblGrid>
        <w:gridCol w:w="2112"/>
        <w:gridCol w:w="2112"/>
        <w:gridCol w:w="2113"/>
        <w:gridCol w:w="2113"/>
        <w:gridCol w:w="2113"/>
      </w:tblGrid>
      <w:tr w:rsidR="00712657" w:rsidTr="00712657">
        <w:tc>
          <w:tcPr>
            <w:tcW w:w="2112" w:type="dxa"/>
          </w:tcPr>
          <w:p w:rsidR="00712657" w:rsidRPr="00274834" w:rsidRDefault="00712657" w:rsidP="00712657">
            <w:pPr>
              <w:spacing w:line="360" w:lineRule="auto"/>
              <w:jc w:val="center"/>
              <w:rPr>
                <w:rFonts w:ascii="Arial" w:eastAsia="Microsoft YaHei" w:hAnsi="Arial" w:cs="Arial"/>
                <w:b/>
                <w:sz w:val="24"/>
                <w:lang w:eastAsia="zh-CN"/>
              </w:rPr>
            </w:pPr>
            <w:r w:rsidRPr="00274834">
              <w:rPr>
                <w:rFonts w:ascii="Arial" w:eastAsia="Microsoft YaHei" w:hAnsi="Arial" w:cs="Arial" w:hint="eastAsia"/>
                <w:b/>
                <w:sz w:val="24"/>
                <w:lang w:eastAsia="zh-CN"/>
              </w:rPr>
              <w:t>区域</w:t>
            </w:r>
          </w:p>
        </w:tc>
        <w:tc>
          <w:tcPr>
            <w:tcW w:w="2112" w:type="dxa"/>
          </w:tcPr>
          <w:p w:rsidR="00712657" w:rsidRDefault="00712657" w:rsidP="00451DBA">
            <w:pPr>
              <w:spacing w:line="360" w:lineRule="auto"/>
              <w:rPr>
                <w:rFonts w:ascii="Arial" w:eastAsia="Microsoft YaHei" w:hAnsi="Arial" w:cs="Arial"/>
                <w:sz w:val="24"/>
                <w:lang w:eastAsia="zh-CN"/>
              </w:rPr>
            </w:pPr>
            <w:r w:rsidRPr="00712657">
              <w:rPr>
                <w:rFonts w:ascii="Arial" w:eastAsia="Microsoft YaHei" w:hAnsi="Arial" w:cs="Arial"/>
                <w:sz w:val="24"/>
                <w:lang w:eastAsia="zh-CN"/>
              </w:rPr>
              <w:t>APAC</w:t>
            </w:r>
          </w:p>
        </w:tc>
        <w:tc>
          <w:tcPr>
            <w:tcW w:w="2113" w:type="dxa"/>
          </w:tcPr>
          <w:p w:rsidR="00712657" w:rsidRDefault="00712657" w:rsidP="00451DBA">
            <w:pPr>
              <w:spacing w:line="360" w:lineRule="auto"/>
              <w:rPr>
                <w:rFonts w:ascii="Arial" w:eastAsia="Microsoft YaHei" w:hAnsi="Arial" w:cs="Arial"/>
                <w:sz w:val="24"/>
                <w:lang w:eastAsia="zh-CN"/>
              </w:rPr>
            </w:pPr>
            <w:r w:rsidRPr="00712657">
              <w:rPr>
                <w:rFonts w:ascii="Arial" w:eastAsia="Microsoft YaHei" w:hAnsi="Arial" w:cs="Arial"/>
                <w:sz w:val="24"/>
                <w:lang w:eastAsia="zh-CN"/>
              </w:rPr>
              <w:t>EMEA</w:t>
            </w:r>
          </w:p>
        </w:tc>
        <w:tc>
          <w:tcPr>
            <w:tcW w:w="2113" w:type="dxa"/>
          </w:tcPr>
          <w:p w:rsidR="00712657" w:rsidRDefault="00712657" w:rsidP="00451DBA">
            <w:pPr>
              <w:spacing w:line="360" w:lineRule="auto"/>
              <w:rPr>
                <w:rFonts w:ascii="Arial" w:eastAsia="Microsoft YaHei" w:hAnsi="Arial" w:cs="Arial"/>
                <w:sz w:val="24"/>
                <w:lang w:eastAsia="zh-CN"/>
              </w:rPr>
            </w:pPr>
            <w:r w:rsidRPr="00712657">
              <w:rPr>
                <w:rFonts w:ascii="Arial" w:eastAsia="Microsoft YaHei" w:hAnsi="Arial" w:cs="Arial"/>
                <w:sz w:val="24"/>
                <w:lang w:eastAsia="zh-CN"/>
              </w:rPr>
              <w:t>LATAM</w:t>
            </w:r>
          </w:p>
        </w:tc>
        <w:tc>
          <w:tcPr>
            <w:tcW w:w="2113" w:type="dxa"/>
          </w:tcPr>
          <w:p w:rsidR="00712657" w:rsidRDefault="00712657" w:rsidP="00451DBA">
            <w:pPr>
              <w:spacing w:line="360" w:lineRule="auto"/>
              <w:rPr>
                <w:rFonts w:ascii="Arial" w:eastAsia="Microsoft YaHei" w:hAnsi="Arial" w:cs="Arial"/>
                <w:sz w:val="24"/>
                <w:lang w:eastAsia="zh-CN"/>
              </w:rPr>
            </w:pPr>
            <w:r w:rsidRPr="00712657">
              <w:rPr>
                <w:rFonts w:ascii="Arial" w:eastAsia="Microsoft YaHei" w:hAnsi="Arial" w:cs="Arial"/>
                <w:sz w:val="24"/>
                <w:lang w:eastAsia="zh-CN"/>
              </w:rPr>
              <w:t>North Americas</w:t>
            </w:r>
          </w:p>
        </w:tc>
      </w:tr>
      <w:tr w:rsidR="00712657" w:rsidTr="00712657">
        <w:tc>
          <w:tcPr>
            <w:tcW w:w="2112" w:type="dxa"/>
          </w:tcPr>
          <w:p w:rsidR="00712657" w:rsidRPr="00274834" w:rsidRDefault="00712657" w:rsidP="00712657">
            <w:pPr>
              <w:spacing w:line="360" w:lineRule="auto"/>
              <w:jc w:val="center"/>
              <w:rPr>
                <w:rFonts w:ascii="Arial" w:eastAsia="Microsoft YaHei" w:hAnsi="Arial" w:cs="Arial"/>
                <w:b/>
                <w:sz w:val="24"/>
                <w:lang w:eastAsia="zh-CN"/>
              </w:rPr>
            </w:pPr>
            <w:r w:rsidRPr="00274834">
              <w:rPr>
                <w:rFonts w:ascii="Arial" w:eastAsia="Microsoft YaHei" w:hAnsi="Arial" w:cs="Arial" w:hint="eastAsia"/>
                <w:b/>
                <w:sz w:val="24"/>
                <w:lang w:eastAsia="zh-CN"/>
              </w:rPr>
              <w:t>值</w:t>
            </w:r>
          </w:p>
        </w:tc>
        <w:tc>
          <w:tcPr>
            <w:tcW w:w="2112" w:type="dxa"/>
          </w:tcPr>
          <w:p w:rsidR="00712657" w:rsidRDefault="00712657" w:rsidP="00451DBA">
            <w:pPr>
              <w:spacing w:line="360" w:lineRule="auto"/>
              <w:rPr>
                <w:rFonts w:ascii="Arial" w:eastAsia="Microsoft YaHei" w:hAnsi="Arial" w:cs="Arial"/>
                <w:sz w:val="24"/>
                <w:lang w:eastAsia="zh-CN"/>
              </w:rPr>
            </w:pPr>
            <w:r>
              <w:rPr>
                <w:rFonts w:ascii="Arial" w:eastAsia="Microsoft YaHei" w:hAnsi="Arial" w:cs="Arial" w:hint="eastAsia"/>
                <w:sz w:val="24"/>
                <w:lang w:eastAsia="zh-CN"/>
              </w:rPr>
              <w:t>1</w:t>
            </w:r>
          </w:p>
        </w:tc>
        <w:tc>
          <w:tcPr>
            <w:tcW w:w="2113" w:type="dxa"/>
          </w:tcPr>
          <w:p w:rsidR="00712657" w:rsidRDefault="00712657" w:rsidP="00451DBA">
            <w:pPr>
              <w:spacing w:line="360" w:lineRule="auto"/>
              <w:rPr>
                <w:rFonts w:ascii="Arial" w:eastAsia="Microsoft YaHei" w:hAnsi="Arial" w:cs="Arial"/>
                <w:sz w:val="24"/>
                <w:lang w:eastAsia="zh-CN"/>
              </w:rPr>
            </w:pPr>
            <w:r>
              <w:rPr>
                <w:rFonts w:ascii="Arial" w:eastAsia="Microsoft YaHei" w:hAnsi="Arial" w:cs="Arial" w:hint="eastAsia"/>
                <w:sz w:val="24"/>
                <w:lang w:eastAsia="zh-CN"/>
              </w:rPr>
              <w:t>2</w:t>
            </w:r>
          </w:p>
        </w:tc>
        <w:tc>
          <w:tcPr>
            <w:tcW w:w="2113" w:type="dxa"/>
          </w:tcPr>
          <w:p w:rsidR="00712657" w:rsidRDefault="00712657" w:rsidP="00451DBA">
            <w:pPr>
              <w:spacing w:line="360" w:lineRule="auto"/>
              <w:rPr>
                <w:rFonts w:ascii="Arial" w:eastAsia="Microsoft YaHei" w:hAnsi="Arial" w:cs="Arial"/>
                <w:sz w:val="24"/>
                <w:lang w:eastAsia="zh-CN"/>
              </w:rPr>
            </w:pPr>
            <w:r>
              <w:rPr>
                <w:rFonts w:ascii="Arial" w:eastAsia="Microsoft YaHei" w:hAnsi="Arial" w:cs="Arial" w:hint="eastAsia"/>
                <w:sz w:val="24"/>
                <w:lang w:eastAsia="zh-CN"/>
              </w:rPr>
              <w:t>3</w:t>
            </w:r>
          </w:p>
        </w:tc>
        <w:tc>
          <w:tcPr>
            <w:tcW w:w="2113" w:type="dxa"/>
          </w:tcPr>
          <w:p w:rsidR="00712657" w:rsidRDefault="00712657" w:rsidP="00451DBA">
            <w:pPr>
              <w:spacing w:line="360" w:lineRule="auto"/>
              <w:rPr>
                <w:rFonts w:ascii="Arial" w:eastAsia="Microsoft YaHei" w:hAnsi="Arial" w:cs="Arial"/>
                <w:sz w:val="24"/>
                <w:lang w:eastAsia="zh-CN"/>
              </w:rPr>
            </w:pPr>
            <w:r>
              <w:rPr>
                <w:rFonts w:ascii="Arial" w:eastAsia="Microsoft YaHei" w:hAnsi="Arial" w:cs="Arial" w:hint="eastAsia"/>
                <w:sz w:val="24"/>
                <w:lang w:eastAsia="zh-CN"/>
              </w:rPr>
              <w:t>4</w:t>
            </w:r>
          </w:p>
        </w:tc>
      </w:tr>
    </w:tbl>
    <w:p w:rsidR="00BC375C" w:rsidRDefault="00BC375C" w:rsidP="00BC375C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>
        <w:rPr>
          <w:rFonts w:ascii="Arial" w:eastAsia="Microsoft YaHei" w:hAnsi="Arial" w:cs="Arial" w:hint="eastAsia"/>
          <w:sz w:val="24"/>
          <w:lang w:eastAsia="zh-CN"/>
        </w:rPr>
        <w:t>3~8</w:t>
      </w:r>
      <w:r>
        <w:rPr>
          <w:rFonts w:ascii="Arial" w:eastAsia="Microsoft YaHei" w:hAnsi="Arial" w:cs="Arial" w:hint="eastAsia"/>
          <w:sz w:val="24"/>
          <w:lang w:eastAsia="zh-CN"/>
        </w:rPr>
        <w:t>位数值表示</w:t>
      </w:r>
      <w:r>
        <w:rPr>
          <w:rFonts w:ascii="Arial" w:eastAsia="Microsoft YaHei" w:hAnsi="Arial" w:cs="Arial" w:hint="eastAsia"/>
          <w:sz w:val="24"/>
          <w:lang w:eastAsia="zh-CN"/>
        </w:rPr>
        <w:t>vendor name</w:t>
      </w:r>
      <w:r>
        <w:rPr>
          <w:rFonts w:ascii="Arial" w:eastAsia="Microsoft YaHei" w:hAnsi="Arial" w:cs="Arial" w:hint="eastAsia"/>
          <w:sz w:val="24"/>
          <w:lang w:eastAsia="zh-CN"/>
        </w:rPr>
        <w:t>，定义如下：</w:t>
      </w:r>
    </w:p>
    <w:tbl>
      <w:tblPr>
        <w:tblStyle w:val="af2"/>
        <w:tblW w:w="0" w:type="auto"/>
        <w:tblLook w:val="04A0"/>
      </w:tblPr>
      <w:tblGrid>
        <w:gridCol w:w="3521"/>
        <w:gridCol w:w="3521"/>
        <w:gridCol w:w="3521"/>
      </w:tblGrid>
      <w:tr w:rsidR="00FA46AD" w:rsidTr="00FA46AD">
        <w:tc>
          <w:tcPr>
            <w:tcW w:w="3521" w:type="dxa"/>
          </w:tcPr>
          <w:p w:rsidR="00FA46AD" w:rsidRPr="00FA46AD" w:rsidRDefault="00FA46AD" w:rsidP="00FA46AD">
            <w:pPr>
              <w:spacing w:line="360" w:lineRule="auto"/>
              <w:jc w:val="center"/>
              <w:rPr>
                <w:rFonts w:ascii="Arial" w:eastAsia="Microsoft YaHei" w:hAnsi="Arial" w:cs="Arial"/>
                <w:b/>
                <w:sz w:val="24"/>
                <w:lang w:eastAsia="zh-CN"/>
              </w:rPr>
            </w:pPr>
            <w:r w:rsidRPr="00FA46AD">
              <w:rPr>
                <w:rFonts w:ascii="Arial" w:eastAsia="Microsoft YaHei" w:hAnsi="Arial" w:cs="Arial" w:hint="eastAsia"/>
                <w:b/>
                <w:sz w:val="24"/>
                <w:lang w:eastAsia="zh-CN"/>
              </w:rPr>
              <w:lastRenderedPageBreak/>
              <w:t>Vendor Name</w:t>
            </w:r>
          </w:p>
        </w:tc>
        <w:tc>
          <w:tcPr>
            <w:tcW w:w="3521" w:type="dxa"/>
          </w:tcPr>
          <w:p w:rsidR="00FA46AD" w:rsidRDefault="00FA46AD" w:rsidP="00BC375C">
            <w:pPr>
              <w:spacing w:line="360" w:lineRule="auto"/>
              <w:rPr>
                <w:rFonts w:ascii="Arial" w:eastAsia="Microsoft YaHei" w:hAnsi="Arial" w:cs="Arial"/>
                <w:sz w:val="24"/>
                <w:lang w:eastAsia="zh-CN"/>
              </w:rPr>
            </w:pPr>
            <w:r>
              <w:rPr>
                <w:rFonts w:ascii="Arial" w:eastAsia="Microsoft YaHei" w:hAnsi="Arial" w:cs="Arial" w:hint="eastAsia"/>
                <w:sz w:val="24"/>
                <w:lang w:eastAsia="zh-CN"/>
              </w:rPr>
              <w:t>Carriers</w:t>
            </w:r>
          </w:p>
        </w:tc>
        <w:tc>
          <w:tcPr>
            <w:tcW w:w="3521" w:type="dxa"/>
          </w:tcPr>
          <w:p w:rsidR="00FA46AD" w:rsidRDefault="002331A6" w:rsidP="00BC375C">
            <w:pPr>
              <w:spacing w:line="360" w:lineRule="auto"/>
              <w:rPr>
                <w:rFonts w:ascii="Arial" w:eastAsia="Microsoft YaHei" w:hAnsi="Arial" w:cs="Arial"/>
                <w:sz w:val="24"/>
                <w:lang w:eastAsia="zh-CN"/>
              </w:rPr>
            </w:pPr>
            <w:r>
              <w:rPr>
                <w:rFonts w:ascii="Arial" w:eastAsia="Microsoft YaHei" w:hAnsi="Arial" w:cs="Arial" w:hint="eastAsia"/>
                <w:sz w:val="24"/>
                <w:lang w:eastAsia="zh-CN"/>
              </w:rPr>
              <w:t>Open Market</w:t>
            </w:r>
          </w:p>
        </w:tc>
      </w:tr>
      <w:tr w:rsidR="00FA46AD" w:rsidTr="00FA46AD">
        <w:tc>
          <w:tcPr>
            <w:tcW w:w="3521" w:type="dxa"/>
          </w:tcPr>
          <w:p w:rsidR="00FA46AD" w:rsidRPr="00FA46AD" w:rsidRDefault="00FA46AD" w:rsidP="00FA46AD">
            <w:pPr>
              <w:spacing w:line="360" w:lineRule="auto"/>
              <w:jc w:val="center"/>
              <w:rPr>
                <w:rFonts w:ascii="Arial" w:eastAsia="Microsoft YaHei" w:hAnsi="Arial" w:cs="Arial"/>
                <w:b/>
                <w:sz w:val="24"/>
                <w:lang w:eastAsia="zh-CN"/>
              </w:rPr>
            </w:pPr>
            <w:r w:rsidRPr="00FA46AD">
              <w:rPr>
                <w:rFonts w:ascii="Arial" w:eastAsia="Microsoft YaHei" w:hAnsi="Arial" w:cs="Arial" w:hint="eastAsia"/>
                <w:b/>
                <w:sz w:val="24"/>
                <w:lang w:eastAsia="zh-CN"/>
              </w:rPr>
              <w:t>Value</w:t>
            </w:r>
          </w:p>
        </w:tc>
        <w:tc>
          <w:tcPr>
            <w:tcW w:w="3521" w:type="dxa"/>
          </w:tcPr>
          <w:p w:rsidR="00FA46AD" w:rsidRDefault="00FA46AD" w:rsidP="00BC375C">
            <w:pPr>
              <w:spacing w:line="360" w:lineRule="auto"/>
              <w:rPr>
                <w:rFonts w:ascii="Arial" w:eastAsia="Microsoft YaHei" w:hAnsi="Arial" w:cs="Arial"/>
                <w:sz w:val="24"/>
                <w:lang w:eastAsia="zh-CN"/>
              </w:rPr>
            </w:pPr>
            <w:r>
              <w:rPr>
                <w:rFonts w:ascii="Arial" w:eastAsia="Microsoft YaHei" w:hAnsi="Arial" w:cs="Arial" w:hint="eastAsia"/>
                <w:sz w:val="24"/>
                <w:lang w:eastAsia="zh-CN"/>
              </w:rPr>
              <w:t>PLMN</w:t>
            </w:r>
          </w:p>
        </w:tc>
        <w:tc>
          <w:tcPr>
            <w:tcW w:w="3521" w:type="dxa"/>
          </w:tcPr>
          <w:p w:rsidR="00606B1A" w:rsidRDefault="002331A6" w:rsidP="00BC375C">
            <w:pPr>
              <w:spacing w:line="360" w:lineRule="auto"/>
              <w:rPr>
                <w:rFonts w:ascii="Arial" w:eastAsia="Microsoft YaHei" w:hAnsi="Arial" w:cs="Arial"/>
                <w:sz w:val="24"/>
                <w:lang w:eastAsia="zh-CN"/>
              </w:rPr>
            </w:pPr>
            <w:proofErr w:type="spellStart"/>
            <w:r>
              <w:rPr>
                <w:rFonts w:ascii="Arial" w:eastAsia="Microsoft YaHei" w:hAnsi="Arial" w:cs="Arial" w:hint="eastAsia"/>
                <w:sz w:val="24"/>
                <w:lang w:eastAsia="zh-CN"/>
              </w:rPr>
              <w:t>mcc</w:t>
            </w:r>
            <w:r w:rsidR="00606B1A">
              <w:rPr>
                <w:rFonts w:ascii="Arial" w:eastAsia="Microsoft YaHei" w:hAnsi="Arial" w:cs="Arial" w:hint="eastAsia"/>
                <w:sz w:val="24"/>
                <w:lang w:eastAsia="zh-CN"/>
              </w:rPr>
              <w:t>+mnc</w:t>
            </w:r>
            <w:proofErr w:type="spellEnd"/>
          </w:p>
        </w:tc>
      </w:tr>
    </w:tbl>
    <w:p w:rsidR="00BC375C" w:rsidRDefault="000B2F1F" w:rsidP="00BC375C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>
        <w:rPr>
          <w:rFonts w:ascii="Arial" w:eastAsia="Microsoft YaHei" w:hAnsi="Arial" w:cs="Arial" w:hint="eastAsia"/>
          <w:sz w:val="24"/>
          <w:lang w:eastAsia="zh-CN"/>
        </w:rPr>
        <w:t>具体实</w:t>
      </w:r>
      <w:r w:rsidR="00CF411D">
        <w:rPr>
          <w:rFonts w:ascii="Arial" w:eastAsia="Microsoft YaHei" w:hAnsi="Arial" w:cs="Arial" w:hint="eastAsia"/>
          <w:sz w:val="24"/>
          <w:lang w:eastAsia="zh-CN"/>
        </w:rPr>
        <w:t>例如下图：</w:t>
      </w:r>
    </w:p>
    <w:p w:rsidR="00CF411D" w:rsidRDefault="00A46F8F" w:rsidP="00A46F8F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A46F8F">
        <w:rPr>
          <w:rFonts w:ascii="Arial" w:eastAsia="Microsoft YaHei" w:hAnsi="Arial" w:cs="Arial"/>
          <w:noProof/>
          <w:sz w:val="24"/>
          <w:lang w:eastAsia="zh-CN"/>
        </w:rPr>
        <w:drawing>
          <wp:inline distT="0" distB="0" distL="0" distR="0">
            <wp:extent cx="5943600" cy="1527175"/>
            <wp:effectExtent l="0" t="0" r="0" b="0"/>
            <wp:docPr id="11267" name="Content Placeholder 1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Content Placeholder 17"/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  <a:noFill/>
                    <a:extLs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46F8F" w:rsidRPr="00451DBA" w:rsidRDefault="00A46F8F" w:rsidP="00A46F8F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A46F8F">
        <w:rPr>
          <w:rFonts w:ascii="Arial" w:eastAsia="Microsoft YaHei" w:hAnsi="Arial" w:cs="Arial"/>
          <w:noProof/>
          <w:sz w:val="24"/>
          <w:lang w:eastAsia="zh-CN"/>
        </w:rPr>
        <w:drawing>
          <wp:inline distT="0" distB="0" distL="0" distR="0">
            <wp:extent cx="5943600" cy="1945005"/>
            <wp:effectExtent l="0" t="0" r="0" b="0"/>
            <wp:docPr id="1126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1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228D9" w:rsidRPr="007228D9" w:rsidRDefault="00C10665" w:rsidP="007228D9">
      <w:pPr>
        <w:pStyle w:val="1"/>
        <w:rPr>
          <w:rFonts w:ascii="Microsoft YaHei" w:eastAsia="Microsoft YaHei" w:hAnsi="Microsoft YaHei" w:cs="Microsoft YaHei"/>
          <w:lang w:eastAsia="zh-CN"/>
        </w:rPr>
      </w:pPr>
      <w:bookmarkStart w:id="6" w:name="_Toc535311434"/>
      <w:r>
        <w:rPr>
          <w:rFonts w:ascii="Microsoft YaHei" w:eastAsia="Microsoft YaHei" w:hAnsi="Microsoft YaHei" w:cs="Microsoft YaHei" w:hint="eastAsia"/>
          <w:lang w:eastAsia="zh-CN"/>
        </w:rPr>
        <w:t>FCM</w:t>
      </w:r>
      <w:r w:rsidR="00CD7BC2">
        <w:rPr>
          <w:rFonts w:ascii="Microsoft YaHei" w:eastAsia="Microsoft YaHei" w:hAnsi="Microsoft YaHei" w:cs="Microsoft YaHei" w:hint="eastAsia"/>
          <w:lang w:eastAsia="zh-CN"/>
        </w:rPr>
        <w:t>配置资源加载流</w:t>
      </w:r>
      <w:r w:rsidR="00807B0C" w:rsidRPr="00807B0C">
        <w:rPr>
          <w:rFonts w:ascii="Microsoft YaHei" w:eastAsia="Microsoft YaHei" w:hAnsi="Microsoft YaHei" w:cs="Microsoft YaHei" w:hint="eastAsia"/>
          <w:lang w:eastAsia="zh-CN"/>
        </w:rPr>
        <w:t>程</w:t>
      </w:r>
      <w:bookmarkEnd w:id="6"/>
    </w:p>
    <w:p w:rsidR="002530A4" w:rsidRDefault="00BD55CD" w:rsidP="00BD55CD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BD55CD">
        <w:rPr>
          <w:rFonts w:ascii="Arial" w:eastAsia="Microsoft YaHei" w:hAnsi="Arial" w:cs="Arial" w:hint="eastAsia"/>
          <w:sz w:val="24"/>
          <w:lang w:eastAsia="zh-CN"/>
        </w:rPr>
        <w:t>Resource</w:t>
      </w:r>
      <w:r w:rsidRPr="00BD55CD">
        <w:rPr>
          <w:rFonts w:ascii="Arial" w:eastAsia="Microsoft YaHei" w:hAnsi="Arial" w:cs="Arial" w:hint="eastAsia"/>
          <w:sz w:val="24"/>
          <w:lang w:eastAsia="zh-CN"/>
        </w:rPr>
        <w:t>中配置文件示例如下图：</w:t>
      </w:r>
      <w:r w:rsidRPr="00BD55CD">
        <w:rPr>
          <w:rFonts w:ascii="Arial" w:eastAsia="Microsoft YaHei" w:hAnsi="Arial" w:cs="Arial" w:hint="eastAsia"/>
          <w:sz w:val="24"/>
          <w:lang w:eastAsia="zh-CN"/>
        </w:rPr>
        <w:t>Resource</w:t>
      </w:r>
      <w:r w:rsidRPr="00BD55CD">
        <w:rPr>
          <w:rFonts w:ascii="Arial" w:eastAsia="Microsoft YaHei" w:hAnsi="Arial" w:cs="Arial" w:hint="eastAsia"/>
          <w:sz w:val="24"/>
          <w:lang w:eastAsia="zh-CN"/>
        </w:rPr>
        <w:t>中配置文件示例如下图：</w:t>
      </w:r>
    </w:p>
    <w:p w:rsidR="00BD55CD" w:rsidRDefault="00937EE4" w:rsidP="00BD55CD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>
        <w:rPr>
          <w:rFonts w:ascii="Arial" w:eastAsia="Microsoft YaHei" w:hAnsi="Arial" w:cs="Arial" w:hint="eastAsia"/>
          <w:noProof/>
          <w:sz w:val="24"/>
          <w:lang w:eastAsia="zh-CN"/>
        </w:rPr>
        <w:lastRenderedPageBreak/>
        <w:drawing>
          <wp:inline distT="0" distB="0" distL="0" distR="0">
            <wp:extent cx="41148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E4" w:rsidRPr="00937EE4" w:rsidRDefault="00937EE4" w:rsidP="00937EE4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937EE4">
        <w:rPr>
          <w:rFonts w:ascii="Arial" w:eastAsia="Microsoft YaHei" w:hAnsi="Arial" w:cs="Arial" w:hint="eastAsia"/>
          <w:sz w:val="24"/>
          <w:lang w:eastAsia="zh-CN"/>
        </w:rPr>
        <w:t>分为</w:t>
      </w:r>
      <w:proofErr w:type="spellStart"/>
      <w:r w:rsidRPr="00937EE4">
        <w:rPr>
          <w:rFonts w:ascii="Arial" w:eastAsia="Microsoft YaHei" w:hAnsi="Arial" w:cs="Arial" w:hint="eastAsia"/>
          <w:sz w:val="24"/>
          <w:lang w:eastAsia="zh-CN"/>
        </w:rPr>
        <w:t>carrierId</w:t>
      </w:r>
      <w:proofErr w:type="spellEnd"/>
      <w:r w:rsidRPr="00937EE4">
        <w:rPr>
          <w:rFonts w:ascii="Arial" w:eastAsia="Microsoft YaHei" w:hAnsi="Arial" w:cs="Arial" w:hint="eastAsia"/>
          <w:sz w:val="24"/>
          <w:lang w:eastAsia="zh-CN"/>
        </w:rPr>
        <w:t>(eg.1435)</w:t>
      </w:r>
      <w:r w:rsidRPr="00937EE4">
        <w:rPr>
          <w:rFonts w:ascii="Arial" w:eastAsia="Microsoft YaHei" w:hAnsi="Arial" w:cs="Arial" w:hint="eastAsia"/>
          <w:sz w:val="24"/>
          <w:lang w:eastAsia="zh-CN"/>
        </w:rPr>
        <w:t>、</w:t>
      </w:r>
      <w:proofErr w:type="spellStart"/>
      <w:r w:rsidRPr="00937EE4">
        <w:rPr>
          <w:rFonts w:ascii="Arial" w:eastAsia="Microsoft YaHei" w:hAnsi="Arial" w:cs="Arial" w:hint="eastAsia"/>
          <w:sz w:val="24"/>
          <w:lang w:eastAsia="zh-CN"/>
        </w:rPr>
        <w:t>common_ecid</w:t>
      </w:r>
      <w:proofErr w:type="spellEnd"/>
      <w:r w:rsidRPr="00937EE4">
        <w:rPr>
          <w:rFonts w:ascii="Arial" w:eastAsia="Microsoft YaHei" w:hAnsi="Arial" w:cs="Arial" w:hint="eastAsia"/>
          <w:sz w:val="24"/>
          <w:lang w:eastAsia="zh-CN"/>
        </w:rPr>
        <w:t>(eg.common_21460000)</w:t>
      </w:r>
      <w:r w:rsidRPr="00937EE4">
        <w:rPr>
          <w:rFonts w:ascii="Arial" w:eastAsia="Microsoft YaHei" w:hAnsi="Arial" w:cs="Arial" w:hint="eastAsia"/>
          <w:sz w:val="24"/>
          <w:lang w:eastAsia="zh-CN"/>
        </w:rPr>
        <w:t>、</w:t>
      </w:r>
      <w:r w:rsidRPr="00937EE4">
        <w:rPr>
          <w:rFonts w:ascii="Arial" w:eastAsia="Microsoft YaHei" w:hAnsi="Arial" w:cs="Arial" w:hint="eastAsia"/>
          <w:sz w:val="24"/>
          <w:lang w:eastAsia="zh-CN"/>
        </w:rPr>
        <w:t>common.</w:t>
      </w:r>
    </w:p>
    <w:p w:rsidR="00937EE4" w:rsidRPr="00937EE4" w:rsidRDefault="00937EE4" w:rsidP="00937EE4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937EE4">
        <w:rPr>
          <w:rFonts w:ascii="Arial" w:eastAsia="Microsoft YaHei" w:hAnsi="Arial" w:cs="Arial" w:hint="eastAsia"/>
          <w:sz w:val="24"/>
          <w:lang w:eastAsia="zh-CN"/>
        </w:rPr>
        <w:t>加载优先级依次为</w:t>
      </w:r>
      <w:r w:rsidRPr="00937EE4">
        <w:rPr>
          <w:rFonts w:ascii="Arial" w:eastAsia="Microsoft YaHei" w:hAnsi="Arial" w:cs="Arial" w:hint="eastAsia"/>
          <w:sz w:val="24"/>
          <w:lang w:eastAsia="zh-CN"/>
        </w:rPr>
        <w:t>:</w:t>
      </w:r>
      <w:proofErr w:type="spellStart"/>
      <w:proofErr w:type="gramStart"/>
      <w:r w:rsidRPr="00937EE4">
        <w:rPr>
          <w:rFonts w:ascii="Arial" w:eastAsia="Microsoft YaHei" w:hAnsi="Arial" w:cs="Arial" w:hint="eastAsia"/>
          <w:sz w:val="24"/>
          <w:lang w:eastAsia="zh-CN"/>
        </w:rPr>
        <w:t>carrierId</w:t>
      </w:r>
      <w:proofErr w:type="spellEnd"/>
      <w:r w:rsidRPr="00937EE4">
        <w:rPr>
          <w:rFonts w:ascii="Arial" w:eastAsia="Microsoft YaHei" w:hAnsi="Arial" w:cs="Arial" w:hint="eastAsia"/>
          <w:sz w:val="24"/>
          <w:lang w:eastAsia="zh-CN"/>
        </w:rPr>
        <w:t xml:space="preserve">  &gt;</w:t>
      </w:r>
      <w:proofErr w:type="gramEnd"/>
      <w:r w:rsidRPr="00937EE4">
        <w:rPr>
          <w:rFonts w:ascii="Arial" w:eastAsia="Microsoft YaHei" w:hAnsi="Arial" w:cs="Arial" w:hint="eastAsia"/>
          <w:sz w:val="24"/>
          <w:lang w:eastAsia="zh-CN"/>
        </w:rPr>
        <w:t xml:space="preserve">  </w:t>
      </w:r>
      <w:proofErr w:type="spellStart"/>
      <w:r w:rsidRPr="00937EE4">
        <w:rPr>
          <w:rFonts w:ascii="Arial" w:eastAsia="Microsoft YaHei" w:hAnsi="Arial" w:cs="Arial" w:hint="eastAsia"/>
          <w:sz w:val="24"/>
          <w:lang w:eastAsia="zh-CN"/>
        </w:rPr>
        <w:t>common_ecid</w:t>
      </w:r>
      <w:proofErr w:type="spellEnd"/>
      <w:r w:rsidRPr="00937EE4">
        <w:rPr>
          <w:rFonts w:ascii="Arial" w:eastAsia="Microsoft YaHei" w:hAnsi="Arial" w:cs="Arial" w:hint="eastAsia"/>
          <w:sz w:val="24"/>
          <w:lang w:eastAsia="zh-CN"/>
        </w:rPr>
        <w:t xml:space="preserve">  &gt; common</w:t>
      </w:r>
    </w:p>
    <w:p w:rsidR="005E66D8" w:rsidRDefault="00937EE4" w:rsidP="00B870FE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937EE4">
        <w:rPr>
          <w:rFonts w:ascii="Arial" w:eastAsia="Microsoft YaHei" w:hAnsi="Arial" w:cs="Arial" w:hint="eastAsia"/>
          <w:sz w:val="24"/>
          <w:lang w:eastAsia="zh-CN"/>
        </w:rPr>
        <w:t>配置项加载流程如下图：</w:t>
      </w:r>
    </w:p>
    <w:p w:rsidR="00B870FE" w:rsidRDefault="00A85197" w:rsidP="00B870FE">
      <w:pPr>
        <w:spacing w:line="360" w:lineRule="auto"/>
        <w:ind w:firstLineChars="200" w:firstLine="480"/>
        <w:rPr>
          <w:rFonts w:ascii="Arial" w:eastAsia="Microsoft YaHei" w:hAnsi="Arial" w:cs="Arial"/>
          <w:sz w:val="24"/>
          <w:lang w:eastAsia="zh-CN"/>
        </w:rPr>
      </w:pPr>
      <w:r w:rsidRPr="00614942">
        <w:rPr>
          <w:rFonts w:ascii="Arial" w:eastAsia="Microsoft YaHei" w:hAnsi="Arial" w:cs="Arial"/>
          <w:sz w:val="24"/>
          <w:lang w:eastAsia="zh-CN"/>
        </w:rPr>
        <w:object w:dxaOrig="11565" w:dyaOrig="10590">
          <v:shape id="_x0000_i1027" type="#_x0000_t75" style="width:475.5pt;height:435.75pt" o:ole="">
            <v:imagedata r:id="rId16" o:title=""/>
          </v:shape>
          <o:OLEObject Type="Embed" ProgID="Visio.Drawing.15" ShapeID="_x0000_i1027" DrawAspect="Content" ObjectID="_1612023276" r:id="rId17"/>
        </w:object>
      </w:r>
    </w:p>
    <w:p w:rsidR="0073284B" w:rsidRDefault="00066B2B" w:rsidP="00DE21AA">
      <w:pPr>
        <w:spacing w:line="360" w:lineRule="auto"/>
        <w:ind w:firstLineChars="200" w:firstLine="482"/>
        <w:jc w:val="left"/>
        <w:rPr>
          <w:rFonts w:ascii="Arial" w:eastAsia="Microsoft YaHei" w:hAnsi="Arial" w:cs="Arial"/>
          <w:sz w:val="24"/>
          <w:lang w:eastAsia="zh-CN"/>
        </w:rPr>
      </w:pPr>
      <w:r w:rsidRPr="003B7FD9">
        <w:rPr>
          <w:rFonts w:ascii="Arial" w:eastAsia="Microsoft YaHei" w:hAnsi="Arial" w:cs="Arial" w:hint="eastAsia"/>
          <w:b/>
          <w:sz w:val="24"/>
          <w:lang w:eastAsia="zh-CN"/>
        </w:rPr>
        <w:t>备注</w:t>
      </w:r>
      <w:r w:rsidRPr="00066B2B">
        <w:rPr>
          <w:rFonts w:ascii="Arial" w:eastAsia="Microsoft YaHei" w:hAnsi="Arial" w:cs="Arial" w:hint="eastAsia"/>
          <w:sz w:val="24"/>
          <w:lang w:eastAsia="zh-CN"/>
        </w:rPr>
        <w:t>:</w:t>
      </w:r>
      <w:r w:rsidR="0073284B">
        <w:rPr>
          <w:rFonts w:ascii="Arial" w:eastAsia="Microsoft YaHei" w:hAnsi="Arial" w:cs="Arial" w:hint="eastAsia"/>
          <w:sz w:val="24"/>
          <w:lang w:eastAsia="zh-CN"/>
        </w:rPr>
        <w:t>1.</w:t>
      </w:r>
      <w:r w:rsidR="0073284B">
        <w:rPr>
          <w:rFonts w:ascii="Arial" w:eastAsia="Microsoft YaHei" w:hAnsi="Arial" w:cs="Arial" w:hint="eastAsia"/>
          <w:sz w:val="24"/>
          <w:lang w:eastAsia="zh-CN"/>
        </w:rPr>
        <w:t>关于</w:t>
      </w:r>
      <w:r w:rsidR="0073284B">
        <w:rPr>
          <w:rFonts w:ascii="Arial" w:eastAsia="Microsoft YaHei" w:hAnsi="Arial" w:cs="Arial" w:hint="eastAsia"/>
          <w:sz w:val="24"/>
          <w:lang w:eastAsia="zh-CN"/>
        </w:rPr>
        <w:t>ECID</w:t>
      </w:r>
      <w:r w:rsidR="0073284B">
        <w:rPr>
          <w:rFonts w:ascii="Arial" w:eastAsia="Microsoft YaHei" w:hAnsi="Arial" w:cs="Arial" w:hint="eastAsia"/>
          <w:sz w:val="24"/>
          <w:lang w:eastAsia="zh-CN"/>
        </w:rPr>
        <w:t>资源文件夹命名为</w:t>
      </w:r>
      <w:proofErr w:type="spellStart"/>
      <w:r w:rsidR="0073284B">
        <w:rPr>
          <w:rFonts w:ascii="Arial" w:eastAsia="Microsoft YaHei" w:hAnsi="Arial" w:cs="Arial" w:hint="eastAsia"/>
          <w:sz w:val="24"/>
          <w:lang w:eastAsia="zh-CN"/>
        </w:rPr>
        <w:t>common_ecid</w:t>
      </w:r>
      <w:proofErr w:type="spellEnd"/>
      <w:r w:rsidR="0073284B">
        <w:rPr>
          <w:rFonts w:ascii="Arial" w:eastAsia="Microsoft YaHei" w:hAnsi="Arial" w:cs="Arial" w:hint="eastAsia"/>
          <w:sz w:val="24"/>
          <w:lang w:eastAsia="zh-CN"/>
        </w:rPr>
        <w:t>的说明</w:t>
      </w:r>
    </w:p>
    <w:p w:rsidR="008052B4" w:rsidRDefault="007E01CB" w:rsidP="00066B2B">
      <w:pPr>
        <w:spacing w:line="360" w:lineRule="auto"/>
        <w:ind w:firstLineChars="200" w:firstLine="480"/>
        <w:jc w:val="left"/>
        <w:rPr>
          <w:rFonts w:ascii="Arial" w:eastAsia="Microsoft YaHei" w:hAnsi="Arial" w:cs="Arial"/>
          <w:sz w:val="24"/>
          <w:lang w:eastAsia="zh-CN"/>
        </w:rPr>
      </w:pPr>
      <w:r>
        <w:rPr>
          <w:rFonts w:ascii="Arial" w:eastAsia="Microsoft YaHei" w:hAnsi="Arial" w:cs="Arial" w:hint="eastAsia"/>
          <w:sz w:val="24"/>
          <w:lang w:eastAsia="zh-CN"/>
        </w:rPr>
        <w:lastRenderedPageBreak/>
        <w:t>FCM</w:t>
      </w:r>
      <w:r w:rsidR="00E20C39">
        <w:rPr>
          <w:rFonts w:ascii="Arial" w:eastAsia="Microsoft YaHei" w:hAnsi="Arial" w:cs="Arial" w:hint="eastAsia"/>
          <w:sz w:val="24"/>
          <w:lang w:eastAsia="zh-CN"/>
        </w:rPr>
        <w:t>机制中主要是以</w:t>
      </w:r>
      <w:proofErr w:type="spellStart"/>
      <w:r w:rsidR="00E20C39">
        <w:rPr>
          <w:rFonts w:ascii="Arial" w:eastAsia="Microsoft YaHei" w:hAnsi="Arial" w:cs="Arial" w:hint="eastAsia"/>
          <w:sz w:val="24"/>
          <w:lang w:eastAsia="zh-CN"/>
        </w:rPr>
        <w:t>carrier_id</w:t>
      </w:r>
      <w:proofErr w:type="spellEnd"/>
      <w:r w:rsidR="00E20C39">
        <w:rPr>
          <w:rFonts w:ascii="Arial" w:eastAsia="Microsoft YaHei" w:hAnsi="Arial" w:cs="Arial" w:hint="eastAsia"/>
          <w:sz w:val="24"/>
          <w:lang w:eastAsia="zh-CN"/>
        </w:rPr>
        <w:t>为主，未插入</w:t>
      </w:r>
      <w:proofErr w:type="spellStart"/>
      <w:r w:rsidR="00E20C39">
        <w:rPr>
          <w:rFonts w:ascii="Arial" w:eastAsia="Microsoft YaHei" w:hAnsi="Arial" w:cs="Arial" w:hint="eastAsia"/>
          <w:sz w:val="24"/>
          <w:lang w:eastAsia="zh-CN"/>
        </w:rPr>
        <w:t>sim</w:t>
      </w:r>
      <w:proofErr w:type="spellEnd"/>
      <w:r w:rsidR="00E20C39">
        <w:rPr>
          <w:rFonts w:ascii="Arial" w:eastAsia="Microsoft YaHei" w:hAnsi="Arial" w:cs="Arial" w:hint="eastAsia"/>
          <w:sz w:val="24"/>
          <w:lang w:eastAsia="zh-CN"/>
        </w:rPr>
        <w:t>卡的情况下，</w:t>
      </w:r>
      <w:proofErr w:type="gramStart"/>
      <w:r w:rsidR="00E20C39">
        <w:rPr>
          <w:rFonts w:ascii="Arial" w:eastAsia="Microsoft YaHei" w:hAnsi="Arial" w:cs="Arial" w:hint="eastAsia"/>
          <w:sz w:val="24"/>
          <w:lang w:eastAsia="zh-CN"/>
        </w:rPr>
        <w:t>默认走</w:t>
      </w:r>
      <w:proofErr w:type="gramEnd"/>
      <w:r w:rsidR="00E20C39">
        <w:rPr>
          <w:rFonts w:ascii="Arial" w:eastAsia="Microsoft YaHei" w:hAnsi="Arial" w:cs="Arial" w:hint="eastAsia"/>
          <w:sz w:val="24"/>
          <w:lang w:eastAsia="zh-CN"/>
        </w:rPr>
        <w:t>ECID</w:t>
      </w:r>
      <w:r w:rsidR="00E20C39">
        <w:rPr>
          <w:rFonts w:ascii="Arial" w:eastAsia="Microsoft YaHei" w:hAnsi="Arial" w:cs="Arial" w:hint="eastAsia"/>
          <w:sz w:val="24"/>
          <w:lang w:eastAsia="zh-CN"/>
        </w:rPr>
        <w:t>，</w:t>
      </w:r>
      <w:r w:rsidR="00E20C39">
        <w:rPr>
          <w:rFonts w:ascii="Arial" w:eastAsia="Microsoft YaHei" w:hAnsi="Arial" w:cs="Arial" w:hint="eastAsia"/>
          <w:sz w:val="24"/>
          <w:lang w:eastAsia="zh-CN"/>
        </w:rPr>
        <w:t>ECID</w:t>
      </w:r>
      <w:r w:rsidR="00E20C39">
        <w:rPr>
          <w:rFonts w:ascii="Arial" w:eastAsia="Microsoft YaHei" w:hAnsi="Arial" w:cs="Arial" w:hint="eastAsia"/>
          <w:sz w:val="24"/>
          <w:lang w:eastAsia="zh-CN"/>
        </w:rPr>
        <w:t>的配置相当于对于一个设备的</w:t>
      </w:r>
      <w:r w:rsidR="00E20C39">
        <w:rPr>
          <w:rFonts w:ascii="Arial" w:eastAsia="Microsoft YaHei" w:hAnsi="Arial" w:cs="Arial" w:hint="eastAsia"/>
          <w:sz w:val="24"/>
          <w:lang w:eastAsia="zh-CN"/>
        </w:rPr>
        <w:t>common</w:t>
      </w:r>
      <w:r w:rsidR="00E20C39">
        <w:rPr>
          <w:rFonts w:ascii="Arial" w:eastAsia="Microsoft YaHei" w:hAnsi="Arial" w:cs="Arial" w:hint="eastAsia"/>
          <w:sz w:val="24"/>
          <w:lang w:eastAsia="zh-CN"/>
        </w:rPr>
        <w:t>配置</w:t>
      </w:r>
      <w:r w:rsidR="008C6D18">
        <w:rPr>
          <w:rFonts w:ascii="Arial" w:eastAsia="Microsoft YaHei" w:hAnsi="Arial" w:cs="Arial" w:hint="eastAsia"/>
          <w:sz w:val="24"/>
          <w:lang w:eastAsia="zh-CN"/>
        </w:rPr>
        <w:t>，因此以</w:t>
      </w:r>
      <w:proofErr w:type="spellStart"/>
      <w:r w:rsidR="008C6D18">
        <w:rPr>
          <w:rFonts w:ascii="Arial" w:eastAsia="Microsoft YaHei" w:hAnsi="Arial" w:cs="Arial" w:hint="eastAsia"/>
          <w:sz w:val="24"/>
          <w:lang w:eastAsia="zh-CN"/>
        </w:rPr>
        <w:t>common_ecid</w:t>
      </w:r>
      <w:proofErr w:type="spellEnd"/>
      <w:r w:rsidR="008C6D18">
        <w:rPr>
          <w:rFonts w:ascii="Arial" w:eastAsia="Microsoft YaHei" w:hAnsi="Arial" w:cs="Arial" w:hint="eastAsia"/>
          <w:sz w:val="24"/>
          <w:lang w:eastAsia="zh-CN"/>
        </w:rPr>
        <w:t>命名。</w:t>
      </w:r>
      <w:r w:rsidR="00C07AF3">
        <w:rPr>
          <w:rFonts w:ascii="Arial" w:eastAsia="Microsoft YaHei" w:hAnsi="Arial" w:cs="Arial" w:hint="eastAsia"/>
          <w:sz w:val="24"/>
          <w:lang w:eastAsia="zh-CN"/>
        </w:rPr>
        <w:t>而</w:t>
      </w:r>
      <w:r w:rsidR="00C07AF3">
        <w:rPr>
          <w:rFonts w:ascii="Arial" w:eastAsia="Microsoft YaHei" w:hAnsi="Arial" w:cs="Arial" w:hint="eastAsia"/>
          <w:sz w:val="24"/>
          <w:lang w:eastAsia="zh-CN"/>
        </w:rPr>
        <w:t>common</w:t>
      </w:r>
      <w:r w:rsidR="00C07AF3">
        <w:rPr>
          <w:rFonts w:ascii="Arial" w:eastAsia="Microsoft YaHei" w:hAnsi="Arial" w:cs="Arial" w:hint="eastAsia"/>
          <w:sz w:val="24"/>
          <w:lang w:eastAsia="zh-CN"/>
        </w:rPr>
        <w:t>则是对整个软件的通用配置。</w:t>
      </w:r>
    </w:p>
    <w:p w:rsidR="00066B2B" w:rsidRDefault="0073284B" w:rsidP="00066B2B">
      <w:pPr>
        <w:spacing w:line="360" w:lineRule="auto"/>
        <w:ind w:firstLineChars="200" w:firstLine="480"/>
        <w:jc w:val="left"/>
        <w:rPr>
          <w:rFonts w:ascii="Arial" w:eastAsia="Microsoft YaHei" w:hAnsi="Arial" w:cs="Arial"/>
          <w:sz w:val="24"/>
          <w:lang w:eastAsia="zh-CN"/>
        </w:rPr>
      </w:pPr>
      <w:r>
        <w:rPr>
          <w:rFonts w:ascii="Arial" w:eastAsia="Microsoft YaHei" w:hAnsi="Arial" w:cs="Arial" w:hint="eastAsia"/>
          <w:sz w:val="24"/>
          <w:lang w:eastAsia="zh-CN"/>
        </w:rPr>
        <w:t>2.</w:t>
      </w:r>
      <w:r w:rsidR="009F7F9A">
        <w:rPr>
          <w:rFonts w:ascii="Arial" w:eastAsia="Microsoft YaHei" w:hAnsi="Arial" w:cs="Arial" w:hint="eastAsia"/>
          <w:sz w:val="24"/>
          <w:lang w:eastAsia="zh-CN"/>
        </w:rPr>
        <w:t>FCM</w:t>
      </w:r>
      <w:r w:rsidR="00066B2B" w:rsidRPr="00066B2B">
        <w:rPr>
          <w:rFonts w:ascii="Arial" w:eastAsia="Microsoft YaHei" w:hAnsi="Arial" w:cs="Arial" w:hint="eastAsia"/>
          <w:sz w:val="24"/>
          <w:lang w:eastAsia="zh-CN"/>
        </w:rPr>
        <w:t>机制仍然支持</w:t>
      </w:r>
      <w:proofErr w:type="spellStart"/>
      <w:r w:rsidR="00066B2B" w:rsidRPr="00066B2B">
        <w:rPr>
          <w:rFonts w:ascii="Arial" w:eastAsia="Microsoft YaHei" w:hAnsi="Arial" w:cs="Arial" w:hint="eastAsia"/>
          <w:sz w:val="24"/>
          <w:lang w:eastAsia="zh-CN"/>
        </w:rPr>
        <w:t>hwid</w:t>
      </w:r>
      <w:proofErr w:type="spellEnd"/>
      <w:r w:rsidR="00066B2B" w:rsidRPr="00066B2B">
        <w:rPr>
          <w:rFonts w:ascii="Arial" w:eastAsia="Microsoft YaHei" w:hAnsi="Arial" w:cs="Arial" w:hint="eastAsia"/>
          <w:sz w:val="24"/>
          <w:lang w:eastAsia="zh-CN"/>
        </w:rPr>
        <w:t>（</w:t>
      </w:r>
      <w:r w:rsidR="00066B2B" w:rsidRPr="00066B2B">
        <w:rPr>
          <w:rFonts w:ascii="Arial" w:eastAsia="Microsoft YaHei" w:hAnsi="Arial" w:cs="Arial" w:hint="eastAsia"/>
          <w:sz w:val="24"/>
          <w:lang w:eastAsia="zh-CN"/>
        </w:rPr>
        <w:t>ro.product.name</w:t>
      </w:r>
      <w:r w:rsidR="00066B2B" w:rsidRPr="00066B2B">
        <w:rPr>
          <w:rFonts w:ascii="Arial" w:eastAsia="Microsoft YaHei" w:hAnsi="Arial" w:cs="Arial" w:hint="eastAsia"/>
          <w:sz w:val="24"/>
          <w:lang w:eastAsia="zh-CN"/>
        </w:rPr>
        <w:t>）订制，可以在</w:t>
      </w:r>
      <w:r w:rsidR="00066B2B" w:rsidRPr="00066B2B">
        <w:rPr>
          <w:rFonts w:ascii="Arial" w:eastAsia="Microsoft YaHei" w:hAnsi="Arial" w:cs="Arial" w:hint="eastAsia"/>
          <w:sz w:val="24"/>
          <w:lang w:eastAsia="zh-CN"/>
        </w:rPr>
        <w:t>resource</w:t>
      </w:r>
      <w:r w:rsidR="00066B2B" w:rsidRPr="00066B2B">
        <w:rPr>
          <w:rFonts w:ascii="Arial" w:eastAsia="Microsoft YaHei" w:hAnsi="Arial" w:cs="Arial" w:hint="eastAsia"/>
          <w:sz w:val="24"/>
          <w:lang w:eastAsia="zh-CN"/>
        </w:rPr>
        <w:t>下添加</w:t>
      </w:r>
      <w:proofErr w:type="spellStart"/>
      <w:r w:rsidR="00066B2B" w:rsidRPr="00066B2B">
        <w:rPr>
          <w:rFonts w:ascii="Arial" w:eastAsia="Microsoft YaHei" w:hAnsi="Arial" w:cs="Arial" w:hint="eastAsia"/>
          <w:sz w:val="24"/>
          <w:lang w:eastAsia="zh-CN"/>
        </w:rPr>
        <w:t>common_hwid</w:t>
      </w:r>
      <w:proofErr w:type="spellEnd"/>
      <w:r w:rsidR="00066B2B" w:rsidRPr="00066B2B">
        <w:rPr>
          <w:rFonts w:ascii="Arial" w:eastAsia="Microsoft YaHei" w:hAnsi="Arial" w:cs="Arial" w:hint="eastAsia"/>
          <w:sz w:val="24"/>
          <w:lang w:eastAsia="zh-CN"/>
        </w:rPr>
        <w:t>文件夹，目录结构和其他配置文件相同。优先级为</w:t>
      </w:r>
      <w:proofErr w:type="spellStart"/>
      <w:r w:rsidR="00066B2B" w:rsidRPr="00066B2B">
        <w:rPr>
          <w:rFonts w:ascii="Arial" w:eastAsia="Microsoft YaHei" w:hAnsi="Arial" w:cs="Arial" w:hint="eastAsia"/>
          <w:sz w:val="24"/>
          <w:lang w:eastAsia="zh-CN"/>
        </w:rPr>
        <w:t>carrierId</w:t>
      </w:r>
      <w:proofErr w:type="spellEnd"/>
      <w:r w:rsidR="00066B2B" w:rsidRPr="00066B2B">
        <w:rPr>
          <w:rFonts w:ascii="Arial" w:eastAsia="Microsoft YaHei" w:hAnsi="Arial" w:cs="Arial" w:hint="eastAsia"/>
          <w:sz w:val="24"/>
          <w:lang w:eastAsia="zh-CN"/>
        </w:rPr>
        <w:t xml:space="preserve"> &gt; </w:t>
      </w:r>
      <w:proofErr w:type="spellStart"/>
      <w:r w:rsidR="00066B2B" w:rsidRPr="00066B2B">
        <w:rPr>
          <w:rFonts w:ascii="Arial" w:eastAsia="Microsoft YaHei" w:hAnsi="Arial" w:cs="Arial" w:hint="eastAsia"/>
          <w:sz w:val="24"/>
          <w:lang w:eastAsia="zh-CN"/>
        </w:rPr>
        <w:t>common_ecid</w:t>
      </w:r>
      <w:proofErr w:type="spellEnd"/>
      <w:r w:rsidR="00066B2B" w:rsidRPr="00066B2B">
        <w:rPr>
          <w:rFonts w:ascii="Arial" w:eastAsia="Microsoft YaHei" w:hAnsi="Arial" w:cs="Arial" w:hint="eastAsia"/>
          <w:sz w:val="24"/>
          <w:lang w:eastAsia="zh-CN"/>
        </w:rPr>
        <w:t xml:space="preserve">  &gt; </w:t>
      </w:r>
      <w:proofErr w:type="spellStart"/>
      <w:r w:rsidR="00066B2B" w:rsidRPr="00066B2B">
        <w:rPr>
          <w:rFonts w:ascii="Arial" w:eastAsia="Microsoft YaHei" w:hAnsi="Arial" w:cs="Arial" w:hint="eastAsia"/>
          <w:sz w:val="24"/>
          <w:lang w:eastAsia="zh-CN"/>
        </w:rPr>
        <w:t>common_hwid</w:t>
      </w:r>
      <w:proofErr w:type="spellEnd"/>
      <w:r w:rsidR="00066B2B" w:rsidRPr="00066B2B">
        <w:rPr>
          <w:rFonts w:ascii="Arial" w:eastAsia="Microsoft YaHei" w:hAnsi="Arial" w:cs="Arial" w:hint="eastAsia"/>
          <w:sz w:val="24"/>
          <w:lang w:eastAsia="zh-CN"/>
        </w:rPr>
        <w:t xml:space="preserve"> &gt; common</w:t>
      </w:r>
      <w:r w:rsidR="00066B2B" w:rsidRPr="00066B2B">
        <w:rPr>
          <w:rFonts w:ascii="Arial" w:eastAsia="Microsoft YaHei" w:hAnsi="Arial" w:cs="Arial" w:hint="eastAsia"/>
          <w:sz w:val="24"/>
          <w:lang w:eastAsia="zh-CN"/>
        </w:rPr>
        <w:t>。</w:t>
      </w:r>
    </w:p>
    <w:p w:rsidR="002530A4" w:rsidRDefault="001E0745">
      <w:pPr>
        <w:pStyle w:val="1"/>
        <w:spacing w:line="360" w:lineRule="auto"/>
        <w:rPr>
          <w:rFonts w:ascii="Microsoft YaHei" w:eastAsia="Microsoft YaHei" w:hAnsi="Microsoft YaHei" w:cs="Microsoft YaHei"/>
          <w:lang w:eastAsia="zh-CN"/>
        </w:rPr>
      </w:pPr>
      <w:bookmarkStart w:id="7" w:name="_Toc535311435"/>
      <w:r>
        <w:rPr>
          <w:rFonts w:ascii="Microsoft YaHei" w:eastAsia="Microsoft YaHei" w:hAnsi="Microsoft YaHei" w:cs="Microsoft YaHei" w:hint="eastAsia"/>
          <w:lang w:eastAsia="zh-CN"/>
        </w:rPr>
        <w:t>配置原则</w:t>
      </w:r>
      <w:bookmarkEnd w:id="7"/>
    </w:p>
    <w:p w:rsidR="00FA14DC" w:rsidRDefault="00CA665F" w:rsidP="00FA14DC">
      <w:pPr>
        <w:pStyle w:val="ListParagraph1"/>
        <w:numPr>
          <w:ilvl w:val="0"/>
          <w:numId w:val="12"/>
        </w:numPr>
        <w:spacing w:line="360" w:lineRule="auto"/>
        <w:ind w:firstLineChars="0"/>
        <w:rPr>
          <w:rFonts w:ascii="Arial" w:eastAsia="Microsoft YaHei" w:hAnsi="Arial" w:cs="Arial"/>
          <w:sz w:val="24"/>
          <w:lang w:eastAsia="zh-CN"/>
        </w:rPr>
      </w:pPr>
      <w:r>
        <w:rPr>
          <w:rFonts w:ascii="Arial" w:eastAsia="Microsoft YaHei" w:hAnsi="Arial" w:cs="Arial" w:hint="eastAsia"/>
          <w:sz w:val="24"/>
          <w:lang w:eastAsia="zh-CN"/>
        </w:rPr>
        <w:t>运营</w:t>
      </w:r>
      <w:proofErr w:type="gramStart"/>
      <w:r>
        <w:rPr>
          <w:rFonts w:ascii="Arial" w:eastAsia="Microsoft YaHei" w:hAnsi="Arial" w:cs="Arial" w:hint="eastAsia"/>
          <w:sz w:val="24"/>
          <w:lang w:eastAsia="zh-CN"/>
        </w:rPr>
        <w:t>商相关</w:t>
      </w:r>
      <w:proofErr w:type="gramEnd"/>
      <w:r>
        <w:rPr>
          <w:rFonts w:ascii="Arial" w:eastAsia="Microsoft YaHei" w:hAnsi="Arial" w:cs="Arial" w:hint="eastAsia"/>
          <w:sz w:val="24"/>
          <w:lang w:eastAsia="zh-CN"/>
        </w:rPr>
        <w:t>配置，请在</w:t>
      </w:r>
      <w:proofErr w:type="spellStart"/>
      <w:r>
        <w:rPr>
          <w:rFonts w:ascii="Arial" w:eastAsia="Microsoft YaHei" w:hAnsi="Arial" w:cs="Arial" w:hint="eastAsia"/>
          <w:sz w:val="24"/>
          <w:lang w:eastAsia="zh-CN"/>
        </w:rPr>
        <w:t>carrierId</w:t>
      </w:r>
      <w:proofErr w:type="spellEnd"/>
      <w:r>
        <w:rPr>
          <w:rFonts w:ascii="Arial" w:eastAsia="Microsoft YaHei" w:hAnsi="Arial" w:cs="Arial" w:hint="eastAsia"/>
          <w:sz w:val="24"/>
          <w:lang w:eastAsia="zh-CN"/>
        </w:rPr>
        <w:t>配置文件中</w:t>
      </w:r>
      <w:r w:rsidR="00B143C2">
        <w:rPr>
          <w:rFonts w:ascii="Arial" w:eastAsia="Microsoft YaHei" w:hAnsi="Arial" w:cs="Arial" w:hint="eastAsia"/>
          <w:sz w:val="24"/>
          <w:lang w:eastAsia="zh-CN"/>
        </w:rPr>
        <w:t>添加</w:t>
      </w:r>
      <w:r w:rsidR="00FA14DC">
        <w:rPr>
          <w:rFonts w:ascii="Arial" w:eastAsia="Microsoft YaHei" w:hAnsi="Arial" w:cs="Arial" w:hint="eastAsia"/>
          <w:sz w:val="24"/>
          <w:lang w:eastAsia="zh-CN"/>
        </w:rPr>
        <w:t>配置</w:t>
      </w:r>
    </w:p>
    <w:p w:rsidR="00FA14DC" w:rsidRDefault="00CA665F" w:rsidP="00FA14DC">
      <w:pPr>
        <w:pStyle w:val="ListParagraph1"/>
        <w:numPr>
          <w:ilvl w:val="0"/>
          <w:numId w:val="12"/>
        </w:numPr>
        <w:spacing w:line="360" w:lineRule="auto"/>
        <w:ind w:firstLineChars="0"/>
        <w:rPr>
          <w:rFonts w:ascii="Arial" w:eastAsia="Microsoft YaHei" w:hAnsi="Arial" w:cs="Arial"/>
          <w:sz w:val="24"/>
          <w:lang w:eastAsia="zh-CN"/>
        </w:rPr>
      </w:pPr>
      <w:proofErr w:type="spellStart"/>
      <w:r>
        <w:rPr>
          <w:rFonts w:ascii="Arial" w:eastAsia="Microsoft YaHei" w:hAnsi="Arial" w:cs="Arial" w:hint="eastAsia"/>
          <w:sz w:val="24"/>
          <w:lang w:eastAsia="zh-CN"/>
        </w:rPr>
        <w:t>ecid</w:t>
      </w:r>
      <w:proofErr w:type="spellEnd"/>
      <w:r>
        <w:rPr>
          <w:rFonts w:ascii="Arial" w:eastAsia="Microsoft YaHei" w:hAnsi="Arial" w:cs="Arial" w:hint="eastAsia"/>
          <w:sz w:val="24"/>
          <w:lang w:eastAsia="zh-CN"/>
        </w:rPr>
        <w:t>相关的配置在</w:t>
      </w:r>
      <w:proofErr w:type="spellStart"/>
      <w:r>
        <w:rPr>
          <w:rFonts w:ascii="Arial" w:eastAsia="Microsoft YaHei" w:hAnsi="Arial" w:cs="Arial" w:hint="eastAsia"/>
          <w:sz w:val="24"/>
          <w:lang w:eastAsia="zh-CN"/>
        </w:rPr>
        <w:t>common_ecid</w:t>
      </w:r>
      <w:proofErr w:type="spellEnd"/>
      <w:r>
        <w:rPr>
          <w:rFonts w:ascii="Arial" w:eastAsia="Microsoft YaHei" w:hAnsi="Arial" w:cs="Arial" w:hint="eastAsia"/>
          <w:sz w:val="24"/>
          <w:lang w:eastAsia="zh-CN"/>
        </w:rPr>
        <w:t>配置文件中添加配置</w:t>
      </w:r>
    </w:p>
    <w:p w:rsidR="00920165" w:rsidRDefault="000C03F5" w:rsidP="00FA14DC">
      <w:pPr>
        <w:pStyle w:val="ListParagraph1"/>
        <w:numPr>
          <w:ilvl w:val="0"/>
          <w:numId w:val="12"/>
        </w:numPr>
        <w:spacing w:line="360" w:lineRule="auto"/>
        <w:ind w:firstLineChars="0"/>
        <w:rPr>
          <w:rFonts w:ascii="Arial" w:eastAsia="Microsoft YaHei" w:hAnsi="Arial" w:cs="Arial"/>
          <w:sz w:val="24"/>
          <w:lang w:eastAsia="zh-CN"/>
        </w:rPr>
      </w:pPr>
      <w:r>
        <w:rPr>
          <w:rFonts w:ascii="Arial" w:eastAsia="Microsoft YaHei" w:hAnsi="Arial" w:cs="Arial" w:hint="eastAsia"/>
          <w:sz w:val="24"/>
          <w:lang w:eastAsia="zh-CN"/>
        </w:rPr>
        <w:t>通用配置请在</w:t>
      </w:r>
      <w:r>
        <w:rPr>
          <w:rFonts w:ascii="Arial" w:eastAsia="Microsoft YaHei" w:hAnsi="Arial" w:cs="Arial" w:hint="eastAsia"/>
          <w:sz w:val="24"/>
          <w:lang w:eastAsia="zh-CN"/>
        </w:rPr>
        <w:t>common</w:t>
      </w:r>
      <w:r>
        <w:rPr>
          <w:rFonts w:ascii="Arial" w:eastAsia="Microsoft YaHei" w:hAnsi="Arial" w:cs="Arial" w:hint="eastAsia"/>
          <w:sz w:val="24"/>
          <w:lang w:eastAsia="zh-CN"/>
        </w:rPr>
        <w:t>配置文件中</w:t>
      </w:r>
      <w:r w:rsidR="001E1518">
        <w:rPr>
          <w:rFonts w:ascii="Arial" w:eastAsia="Microsoft YaHei" w:hAnsi="Arial" w:cs="Arial" w:hint="eastAsia"/>
          <w:sz w:val="24"/>
          <w:lang w:eastAsia="zh-CN"/>
        </w:rPr>
        <w:t>进行</w:t>
      </w:r>
      <w:r>
        <w:rPr>
          <w:rFonts w:ascii="Arial" w:eastAsia="Microsoft YaHei" w:hAnsi="Arial" w:cs="Arial" w:hint="eastAsia"/>
          <w:sz w:val="24"/>
          <w:lang w:eastAsia="zh-CN"/>
        </w:rPr>
        <w:t>配置</w:t>
      </w:r>
      <w:r w:rsidR="00920165">
        <w:rPr>
          <w:rFonts w:ascii="Arial" w:eastAsia="Microsoft YaHei" w:hAnsi="Arial" w:cs="Arial" w:hint="eastAsia"/>
          <w:sz w:val="24"/>
          <w:lang w:eastAsia="zh-CN"/>
        </w:rPr>
        <w:t>。</w:t>
      </w:r>
    </w:p>
    <w:p w:rsidR="00920165" w:rsidRDefault="00920165" w:rsidP="008A7935">
      <w:pPr>
        <w:pStyle w:val="ListParagraph1"/>
        <w:spacing w:line="360" w:lineRule="auto"/>
        <w:ind w:left="480" w:firstLineChars="0" w:firstLine="0"/>
        <w:rPr>
          <w:rFonts w:ascii="Arial" w:eastAsia="Microsoft YaHei" w:hAnsi="Arial" w:cs="Arial"/>
          <w:sz w:val="24"/>
          <w:lang w:eastAsia="zh-CN"/>
        </w:rPr>
      </w:pPr>
      <w:r>
        <w:rPr>
          <w:rFonts w:ascii="Arial" w:eastAsia="Microsoft YaHei" w:hAnsi="Arial" w:cs="Arial" w:hint="eastAsia"/>
          <w:sz w:val="24"/>
          <w:lang w:eastAsia="zh-CN"/>
        </w:rPr>
        <w:t>如</w:t>
      </w:r>
      <w:r>
        <w:rPr>
          <w:rFonts w:ascii="Arial" w:eastAsia="Microsoft YaHei" w:hAnsi="Arial" w:cs="Arial" w:hint="eastAsia"/>
          <w:sz w:val="24"/>
          <w:lang w:eastAsia="zh-CN"/>
        </w:rPr>
        <w:t>:</w:t>
      </w:r>
      <w:r w:rsidRPr="00920165">
        <w:t xml:space="preserve"> </w:t>
      </w:r>
      <w:r w:rsidRPr="00920165">
        <w:rPr>
          <w:rFonts w:ascii="Arial" w:eastAsia="Microsoft YaHei" w:hAnsi="Arial" w:cs="Arial"/>
          <w:sz w:val="24"/>
          <w:lang w:eastAsia="zh-CN"/>
        </w:rPr>
        <w:t>Rogers</w:t>
      </w:r>
      <w:r>
        <w:rPr>
          <w:rFonts w:ascii="Arial" w:eastAsia="Microsoft YaHei" w:hAnsi="Arial" w:cs="Arial" w:hint="eastAsia"/>
          <w:sz w:val="24"/>
          <w:lang w:eastAsia="zh-CN"/>
        </w:rPr>
        <w:t>的</w:t>
      </w:r>
      <w:proofErr w:type="spellStart"/>
      <w:r>
        <w:rPr>
          <w:rFonts w:ascii="Arial" w:eastAsia="Microsoft YaHei" w:hAnsi="Arial" w:cs="Arial" w:hint="eastAsia"/>
          <w:sz w:val="24"/>
          <w:lang w:eastAsia="zh-CN"/>
        </w:rPr>
        <w:t>carrierid</w:t>
      </w:r>
      <w:proofErr w:type="spellEnd"/>
      <w:r>
        <w:rPr>
          <w:rFonts w:ascii="Arial" w:eastAsia="Microsoft YaHei" w:hAnsi="Arial" w:cs="Arial" w:hint="eastAsia"/>
          <w:sz w:val="24"/>
          <w:lang w:eastAsia="zh-CN"/>
        </w:rPr>
        <w:t>为</w:t>
      </w:r>
      <w:r w:rsidRPr="00920165">
        <w:rPr>
          <w:rFonts w:ascii="Arial" w:eastAsia="Microsoft YaHei" w:hAnsi="Arial" w:cs="Arial"/>
          <w:sz w:val="24"/>
          <w:lang w:eastAsia="zh-CN"/>
        </w:rPr>
        <w:t>1403</w:t>
      </w:r>
      <w:r>
        <w:rPr>
          <w:rFonts w:ascii="Arial" w:eastAsia="Microsoft YaHei" w:hAnsi="Arial" w:cs="Arial" w:hint="eastAsia"/>
          <w:sz w:val="24"/>
          <w:lang w:eastAsia="zh-CN"/>
        </w:rPr>
        <w:t>，则在</w:t>
      </w:r>
      <w:r w:rsidR="002F7FD9">
        <w:rPr>
          <w:rFonts w:ascii="Arial" w:eastAsia="Microsoft YaHei" w:hAnsi="Arial" w:cs="Arial"/>
          <w:sz w:val="24"/>
          <w:lang w:eastAsia="zh-CN"/>
        </w:rPr>
        <w:t>vendor/</w:t>
      </w:r>
      <w:proofErr w:type="spellStart"/>
      <w:r w:rsidR="002F7FD9">
        <w:rPr>
          <w:rFonts w:ascii="Arial" w:eastAsia="Microsoft YaHei" w:hAnsi="Arial" w:cs="Arial"/>
          <w:sz w:val="24"/>
          <w:lang w:eastAsia="zh-CN"/>
        </w:rPr>
        <w:t>tct</w:t>
      </w:r>
      <w:proofErr w:type="spellEnd"/>
      <w:r w:rsidR="002F7FD9">
        <w:rPr>
          <w:rFonts w:ascii="Arial" w:eastAsia="Microsoft YaHei" w:hAnsi="Arial" w:cs="Arial"/>
          <w:sz w:val="24"/>
          <w:lang w:eastAsia="zh-CN"/>
        </w:rPr>
        <w:t>/</w:t>
      </w:r>
      <w:proofErr w:type="spellStart"/>
      <w:r w:rsidR="002F7FD9">
        <w:rPr>
          <w:rFonts w:ascii="Arial" w:eastAsia="Microsoft YaHei" w:hAnsi="Arial" w:cs="Arial" w:hint="eastAsia"/>
          <w:sz w:val="24"/>
          <w:lang w:eastAsia="zh-CN"/>
        </w:rPr>
        <w:t>fcm</w:t>
      </w:r>
      <w:r w:rsidRPr="00920165">
        <w:rPr>
          <w:rFonts w:ascii="Arial" w:eastAsia="Microsoft YaHei" w:hAnsi="Arial" w:cs="Arial"/>
          <w:sz w:val="24"/>
          <w:lang w:eastAsia="zh-CN"/>
        </w:rPr>
        <w:t>_custom</w:t>
      </w:r>
      <w:proofErr w:type="spellEnd"/>
      <w:r w:rsidRPr="00920165">
        <w:rPr>
          <w:rFonts w:ascii="Arial" w:eastAsia="Microsoft YaHei" w:hAnsi="Arial" w:cs="Arial"/>
          <w:sz w:val="24"/>
          <w:lang w:eastAsia="zh-CN"/>
        </w:rPr>
        <w:t>/resources</w:t>
      </w:r>
      <w:r>
        <w:rPr>
          <w:rFonts w:ascii="Arial" w:eastAsia="Microsoft YaHei" w:hAnsi="Arial" w:cs="Arial" w:hint="eastAsia"/>
          <w:sz w:val="24"/>
          <w:lang w:eastAsia="zh-CN"/>
        </w:rPr>
        <w:t>目录下创建文件夹命名为</w:t>
      </w:r>
      <w:r w:rsidRPr="00920165">
        <w:rPr>
          <w:rFonts w:ascii="Arial" w:eastAsia="Microsoft YaHei" w:hAnsi="Arial" w:cs="Arial"/>
          <w:sz w:val="24"/>
          <w:lang w:eastAsia="zh-CN"/>
        </w:rPr>
        <w:t>1403</w:t>
      </w:r>
      <w:r>
        <w:rPr>
          <w:rFonts w:ascii="Arial" w:eastAsia="Microsoft YaHei" w:hAnsi="Arial" w:cs="Arial" w:hint="eastAsia"/>
          <w:sz w:val="24"/>
          <w:lang w:eastAsia="zh-CN"/>
        </w:rPr>
        <w:t>，子目录结构如</w:t>
      </w:r>
      <w:r w:rsidR="006F2A1C">
        <w:rPr>
          <w:rFonts w:ascii="Arial" w:eastAsia="Microsoft YaHei" w:hAnsi="Arial" w:cs="Arial" w:hint="eastAsia"/>
          <w:b/>
          <w:sz w:val="24"/>
          <w:lang w:eastAsia="zh-CN"/>
        </w:rPr>
        <w:t>六</w:t>
      </w:r>
      <w:r>
        <w:rPr>
          <w:rFonts w:ascii="Arial" w:eastAsia="Microsoft YaHei" w:hAnsi="Arial" w:cs="Arial" w:hint="eastAsia"/>
          <w:sz w:val="24"/>
          <w:lang w:eastAsia="zh-CN"/>
        </w:rPr>
        <w:t>(</w:t>
      </w:r>
      <w:r w:rsidR="0000774F">
        <w:rPr>
          <w:rFonts w:ascii="Arial" w:eastAsia="Microsoft YaHei" w:hAnsi="Arial" w:cs="Arial" w:hint="eastAsia"/>
          <w:b/>
          <w:sz w:val="24"/>
          <w:lang w:eastAsia="zh-CN"/>
        </w:rPr>
        <w:t>FC</w:t>
      </w:r>
      <w:r w:rsidRPr="00920165">
        <w:rPr>
          <w:rFonts w:ascii="Arial" w:eastAsia="Microsoft YaHei" w:hAnsi="Arial" w:cs="Arial" w:hint="eastAsia"/>
          <w:b/>
          <w:sz w:val="24"/>
          <w:lang w:eastAsia="zh-CN"/>
        </w:rPr>
        <w:t>M</w:t>
      </w:r>
      <w:r w:rsidRPr="00920165">
        <w:rPr>
          <w:rFonts w:ascii="Arial" w:eastAsia="Microsoft YaHei" w:hAnsi="Arial" w:cs="Arial" w:hint="eastAsia"/>
          <w:b/>
          <w:sz w:val="24"/>
          <w:lang w:eastAsia="zh-CN"/>
        </w:rPr>
        <w:t>配置资源加载流程</w:t>
      </w:r>
      <w:r>
        <w:rPr>
          <w:rFonts w:ascii="Arial" w:eastAsia="Microsoft YaHei" w:hAnsi="Arial" w:cs="Arial" w:hint="eastAsia"/>
          <w:sz w:val="24"/>
          <w:lang w:eastAsia="zh-CN"/>
        </w:rPr>
        <w:t>)</w:t>
      </w:r>
      <w:r>
        <w:rPr>
          <w:rFonts w:ascii="Arial" w:eastAsia="Microsoft YaHei" w:hAnsi="Arial" w:cs="Arial" w:hint="eastAsia"/>
          <w:sz w:val="24"/>
          <w:lang w:eastAsia="zh-CN"/>
        </w:rPr>
        <w:t>中示例图所示。</w:t>
      </w:r>
      <w:r w:rsidR="002917FB">
        <w:rPr>
          <w:rFonts w:ascii="Arial" w:eastAsia="Microsoft YaHei" w:hAnsi="Arial" w:cs="Arial" w:hint="eastAsia"/>
          <w:sz w:val="24"/>
          <w:lang w:eastAsia="zh-CN"/>
        </w:rPr>
        <w:t>同样</w:t>
      </w:r>
      <w:r w:rsidR="00196406">
        <w:rPr>
          <w:rFonts w:ascii="Arial" w:eastAsia="Microsoft YaHei" w:hAnsi="Arial" w:cs="Arial" w:hint="eastAsia"/>
          <w:sz w:val="24"/>
          <w:lang w:eastAsia="zh-CN"/>
        </w:rPr>
        <w:t>，</w:t>
      </w:r>
      <w:r w:rsidR="00196406">
        <w:rPr>
          <w:rFonts w:ascii="Arial" w:eastAsia="Microsoft YaHei" w:hAnsi="Arial" w:cs="Arial"/>
          <w:sz w:val="24"/>
          <w:lang w:eastAsia="zh-CN"/>
        </w:rPr>
        <w:t>要</w:t>
      </w:r>
      <w:r w:rsidR="00196406">
        <w:rPr>
          <w:rFonts w:ascii="Arial" w:eastAsia="Microsoft YaHei" w:hAnsi="Arial" w:cs="Arial" w:hint="eastAsia"/>
          <w:sz w:val="24"/>
          <w:lang w:eastAsia="zh-CN"/>
        </w:rPr>
        <w:t>对</w:t>
      </w:r>
      <w:proofErr w:type="spellStart"/>
      <w:r w:rsidR="00196406">
        <w:rPr>
          <w:rFonts w:ascii="Arial" w:eastAsia="Microsoft YaHei" w:hAnsi="Arial" w:cs="Arial" w:hint="eastAsia"/>
          <w:sz w:val="24"/>
          <w:lang w:eastAsia="zh-CN"/>
        </w:rPr>
        <w:t>ecid</w:t>
      </w:r>
      <w:proofErr w:type="spellEnd"/>
      <w:r w:rsidR="00196406">
        <w:rPr>
          <w:rFonts w:ascii="Arial" w:eastAsia="Microsoft YaHei" w:hAnsi="Arial" w:cs="Arial" w:hint="eastAsia"/>
          <w:sz w:val="24"/>
          <w:lang w:eastAsia="zh-CN"/>
        </w:rPr>
        <w:t>为</w:t>
      </w:r>
      <w:r w:rsidR="00196406">
        <w:rPr>
          <w:rFonts w:ascii="Arial" w:eastAsia="Microsoft YaHei" w:hAnsi="Arial" w:cs="Arial" w:hint="eastAsia"/>
          <w:sz w:val="24"/>
          <w:lang w:eastAsia="zh-CN"/>
        </w:rPr>
        <w:t>14302720</w:t>
      </w:r>
      <w:r w:rsidR="00196406">
        <w:rPr>
          <w:rFonts w:ascii="Arial" w:eastAsia="Microsoft YaHei" w:hAnsi="Arial" w:cs="Arial" w:hint="eastAsia"/>
          <w:sz w:val="24"/>
          <w:lang w:eastAsia="zh-CN"/>
        </w:rPr>
        <w:t>的设备进行</w:t>
      </w:r>
      <w:proofErr w:type="spellStart"/>
      <w:r w:rsidR="00196406">
        <w:rPr>
          <w:rFonts w:ascii="Arial" w:eastAsia="Microsoft YaHei" w:hAnsi="Arial" w:cs="Arial" w:hint="eastAsia"/>
          <w:sz w:val="24"/>
          <w:lang w:eastAsia="zh-CN"/>
        </w:rPr>
        <w:t>ecid</w:t>
      </w:r>
      <w:proofErr w:type="spellEnd"/>
      <w:r w:rsidR="00196406">
        <w:rPr>
          <w:rFonts w:ascii="Arial" w:eastAsia="Microsoft YaHei" w:hAnsi="Arial" w:cs="Arial" w:hint="eastAsia"/>
          <w:sz w:val="24"/>
          <w:lang w:eastAsia="zh-CN"/>
        </w:rPr>
        <w:t>相关配置，则在</w:t>
      </w:r>
      <w:r w:rsidR="00625256">
        <w:rPr>
          <w:rFonts w:ascii="Arial" w:eastAsia="Microsoft YaHei" w:hAnsi="Arial" w:cs="Arial"/>
          <w:sz w:val="24"/>
          <w:lang w:eastAsia="zh-CN"/>
        </w:rPr>
        <w:t>vendor/</w:t>
      </w:r>
      <w:proofErr w:type="spellStart"/>
      <w:r w:rsidR="00625256">
        <w:rPr>
          <w:rFonts w:ascii="Arial" w:eastAsia="Microsoft YaHei" w:hAnsi="Arial" w:cs="Arial"/>
          <w:sz w:val="24"/>
          <w:lang w:eastAsia="zh-CN"/>
        </w:rPr>
        <w:t>tct</w:t>
      </w:r>
      <w:proofErr w:type="spellEnd"/>
      <w:r w:rsidR="00625256">
        <w:rPr>
          <w:rFonts w:ascii="Arial" w:eastAsia="Microsoft YaHei" w:hAnsi="Arial" w:cs="Arial"/>
          <w:sz w:val="24"/>
          <w:lang w:eastAsia="zh-CN"/>
        </w:rPr>
        <w:t>/</w:t>
      </w:r>
      <w:proofErr w:type="spellStart"/>
      <w:r w:rsidR="00625256">
        <w:rPr>
          <w:rFonts w:ascii="Arial" w:eastAsia="Microsoft YaHei" w:hAnsi="Arial" w:cs="Arial" w:hint="eastAsia"/>
          <w:sz w:val="24"/>
          <w:lang w:eastAsia="zh-CN"/>
        </w:rPr>
        <w:t>fcm</w:t>
      </w:r>
      <w:r w:rsidR="00196406" w:rsidRPr="00920165">
        <w:rPr>
          <w:rFonts w:ascii="Arial" w:eastAsia="Microsoft YaHei" w:hAnsi="Arial" w:cs="Arial"/>
          <w:sz w:val="24"/>
          <w:lang w:eastAsia="zh-CN"/>
        </w:rPr>
        <w:t>_custom</w:t>
      </w:r>
      <w:proofErr w:type="spellEnd"/>
      <w:r w:rsidR="00196406" w:rsidRPr="00920165">
        <w:rPr>
          <w:rFonts w:ascii="Arial" w:eastAsia="Microsoft YaHei" w:hAnsi="Arial" w:cs="Arial"/>
          <w:sz w:val="24"/>
          <w:lang w:eastAsia="zh-CN"/>
        </w:rPr>
        <w:t>/resources</w:t>
      </w:r>
      <w:r w:rsidR="00196406">
        <w:rPr>
          <w:rFonts w:ascii="Arial" w:eastAsia="Microsoft YaHei" w:hAnsi="Arial" w:cs="Arial" w:hint="eastAsia"/>
          <w:sz w:val="24"/>
          <w:lang w:eastAsia="zh-CN"/>
        </w:rPr>
        <w:t>目录下创建</w:t>
      </w:r>
      <w:r w:rsidR="00196406">
        <w:rPr>
          <w:rFonts w:ascii="Arial" w:eastAsia="Microsoft YaHei" w:hAnsi="Arial" w:cs="Arial" w:hint="eastAsia"/>
          <w:sz w:val="24"/>
          <w:lang w:eastAsia="zh-CN"/>
        </w:rPr>
        <w:t>common_14302720</w:t>
      </w:r>
      <w:r w:rsidR="00196406">
        <w:rPr>
          <w:rFonts w:ascii="Arial" w:eastAsia="Microsoft YaHei" w:hAnsi="Arial" w:cs="Arial" w:hint="eastAsia"/>
          <w:sz w:val="24"/>
          <w:lang w:eastAsia="zh-CN"/>
        </w:rPr>
        <w:t>的文件夹</w:t>
      </w:r>
      <w:r w:rsidR="00402DBE">
        <w:rPr>
          <w:rFonts w:ascii="Arial" w:eastAsia="Microsoft YaHei" w:hAnsi="Arial" w:cs="Arial" w:hint="eastAsia"/>
          <w:sz w:val="24"/>
          <w:lang w:eastAsia="zh-CN"/>
        </w:rPr>
        <w:t>，子目录同前。</w:t>
      </w:r>
    </w:p>
    <w:p w:rsidR="007D7475" w:rsidRPr="00B061B0" w:rsidRDefault="009D26D4" w:rsidP="008A7935">
      <w:pPr>
        <w:pStyle w:val="ListParagraph1"/>
        <w:spacing w:line="360" w:lineRule="auto"/>
        <w:ind w:left="480" w:firstLineChars="0" w:firstLine="0"/>
        <w:rPr>
          <w:rFonts w:ascii="Arial" w:eastAsia="Microsoft YaHei" w:hAnsi="Arial" w:cs="Arial"/>
          <w:sz w:val="24"/>
          <w:lang w:eastAsia="zh-CN"/>
        </w:rPr>
      </w:pPr>
      <w:r>
        <w:rPr>
          <w:rFonts w:ascii="Arial" w:eastAsia="Microsoft YaHei" w:hAnsi="Arial" w:cs="Arial" w:hint="eastAsia"/>
          <w:sz w:val="24"/>
          <w:lang w:eastAsia="zh-CN"/>
        </w:rPr>
        <w:t>配置模块</w:t>
      </w:r>
      <w:r w:rsidR="0087325C">
        <w:rPr>
          <w:rFonts w:ascii="Arial" w:eastAsia="Microsoft YaHei" w:hAnsi="Arial" w:cs="Arial" w:hint="eastAsia"/>
          <w:sz w:val="24"/>
          <w:lang w:eastAsia="zh-CN"/>
        </w:rPr>
        <w:t>集成会释放相关的工具来完成配置。</w:t>
      </w:r>
    </w:p>
    <w:sectPr w:rsidR="007D7475" w:rsidRPr="00B061B0" w:rsidSect="00614942">
      <w:headerReference w:type="default" r:id="rId18"/>
      <w:footerReference w:type="default" r:id="rId19"/>
      <w:type w:val="continuous"/>
      <w:pgSz w:w="12240" w:h="15840"/>
      <w:pgMar w:top="903" w:right="900" w:bottom="1440" w:left="993" w:header="847" w:footer="44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351" w:rsidRDefault="00645351">
      <w:pPr>
        <w:spacing w:after="0" w:line="240" w:lineRule="auto"/>
      </w:pPr>
      <w:r>
        <w:separator/>
      </w:r>
    </w:p>
  </w:endnote>
  <w:endnote w:type="continuationSeparator" w:id="0">
    <w:p w:rsidR="00645351" w:rsidRDefault="0064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">
    <w:altName w:val="Noto Sans S Chinese Regular"/>
    <w:charset w:val="00"/>
    <w:family w:val="roman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0A4" w:rsidRDefault="00614942">
    <w:pPr>
      <w:pStyle w:val="a6"/>
      <w:jc w:val="center"/>
      <w:rPr>
        <w:b/>
        <w:bCs/>
        <w:sz w:val="21"/>
        <w:szCs w:val="21"/>
      </w:rPr>
    </w:pPr>
    <w:r w:rsidRPr="00614942">
      <w:rPr>
        <w:noProof/>
        <w:lang w:eastAsia="zh-CN"/>
      </w:rPr>
      <w:pict>
        <v:line id="_x0000_s4097" style="position:absolute;left:0;text-align:left;z-index:-251658752;mso-width-relative:page;mso-height-relative:page" from="-.6pt,-5pt" to="515.85pt,-5pt" o:gfxdata="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5eLIudgAAAALAQAA&#10;DwAAAAAAAAABACAAAAAiAAAAZHJzL2Rvd25yZXYueG1sUEsBAhQAFAAAAAgAh07iQNCvSdDgAQAA&#10;oAMAAA4AAAAAAAAAAQAgAAAAJwEAAGRycy9lMm9Eb2MueG1sUEsFBgAAAAAGAAYAWQEAAHkFAAAA&#10;AA==&#10;" strokeweight=".26mm">
          <v:stroke joinstyle="miter"/>
        </v:line>
      </w:pict>
    </w:r>
    <w:r w:rsidR="004739E7">
      <w:rPr>
        <w:rStyle w:val="ad"/>
        <w:b/>
      </w:rPr>
      <w:t xml:space="preserve">Page </w:t>
    </w:r>
    <w:r>
      <w:rPr>
        <w:rStyle w:val="ad"/>
        <w:b/>
      </w:rPr>
      <w:fldChar w:fldCharType="begin"/>
    </w:r>
    <w:r w:rsidR="004739E7">
      <w:rPr>
        <w:rStyle w:val="ad"/>
        <w:b/>
      </w:rPr>
      <w:instrText xml:space="preserve"> PAGE </w:instrText>
    </w:r>
    <w:r>
      <w:rPr>
        <w:rStyle w:val="ad"/>
        <w:b/>
      </w:rPr>
      <w:fldChar w:fldCharType="separate"/>
    </w:r>
    <w:r w:rsidR="00DE21AA">
      <w:rPr>
        <w:rStyle w:val="ad"/>
        <w:b/>
        <w:noProof/>
      </w:rPr>
      <w:t>2</w:t>
    </w:r>
    <w:r>
      <w:rPr>
        <w:rStyle w:val="ad"/>
        <w:b/>
      </w:rPr>
      <w:fldChar w:fldCharType="end"/>
    </w:r>
    <w:r w:rsidR="004739E7">
      <w:rPr>
        <w:rStyle w:val="ad"/>
        <w:b/>
      </w:rPr>
      <w:t xml:space="preserve"> of </w:t>
    </w:r>
    <w:r>
      <w:rPr>
        <w:rStyle w:val="ad"/>
        <w:b/>
      </w:rPr>
      <w:fldChar w:fldCharType="begin"/>
    </w:r>
    <w:r w:rsidR="004739E7">
      <w:rPr>
        <w:rStyle w:val="ad"/>
        <w:b/>
      </w:rPr>
      <w:instrText xml:space="preserve"> NUMPAGES \*Arabic </w:instrText>
    </w:r>
    <w:r>
      <w:rPr>
        <w:rStyle w:val="ad"/>
        <w:b/>
      </w:rPr>
      <w:fldChar w:fldCharType="separate"/>
    </w:r>
    <w:r w:rsidR="00DE21AA">
      <w:rPr>
        <w:rStyle w:val="ad"/>
        <w:b/>
        <w:noProof/>
      </w:rPr>
      <w:t>13</w:t>
    </w:r>
    <w:r>
      <w:rPr>
        <w:rStyle w:val="ad"/>
        <w:b/>
      </w:rPr>
      <w:fldChar w:fldCharType="end"/>
    </w:r>
  </w:p>
  <w:p w:rsidR="002530A4" w:rsidRDefault="004739E7">
    <w:pPr>
      <w:widowControl w:val="0"/>
      <w:autoSpaceDE w:val="0"/>
      <w:rPr>
        <w:i/>
        <w:iCs/>
        <w:sz w:val="21"/>
        <w:szCs w:val="21"/>
      </w:rPr>
    </w:pPr>
    <w:r>
      <w:rPr>
        <w:b/>
        <w:bCs/>
        <w:sz w:val="21"/>
        <w:szCs w:val="21"/>
      </w:rPr>
      <w:t>CONFIDENTIAL</w:t>
    </w:r>
    <w:r>
      <w:rPr>
        <w:i/>
        <w:iCs/>
        <w:sz w:val="21"/>
        <w:szCs w:val="21"/>
      </w:rPr>
      <w:t>:</w:t>
    </w:r>
    <w:r>
      <w:rPr>
        <w:i/>
        <w:iCs/>
      </w:rPr>
      <w:t xml:space="preserve"> </w:t>
    </w:r>
    <w:r>
      <w:rPr>
        <w:i/>
        <w:iCs/>
        <w:sz w:val="21"/>
        <w:szCs w:val="21"/>
      </w:rPr>
      <w:t xml:space="preserve">This document and the information contained are </w:t>
    </w:r>
    <w:r>
      <w:rPr>
        <w:color w:val="000000"/>
        <w:sz w:val="21"/>
        <w:szCs w:val="21"/>
      </w:rPr>
      <w:t xml:space="preserve">TCL Communication Technology Holdings </w:t>
    </w:r>
    <w:proofErr w:type="gramStart"/>
    <w:r>
      <w:rPr>
        <w:color w:val="000000"/>
        <w:sz w:val="21"/>
        <w:szCs w:val="21"/>
      </w:rPr>
      <w:t xml:space="preserve">Limited  </w:t>
    </w:r>
    <w:r>
      <w:rPr>
        <w:i/>
        <w:iCs/>
        <w:sz w:val="21"/>
        <w:szCs w:val="21"/>
      </w:rPr>
      <w:t>property</w:t>
    </w:r>
    <w:proofErr w:type="gramEnd"/>
    <w:r>
      <w:rPr>
        <w:i/>
        <w:iCs/>
        <w:sz w:val="21"/>
        <w:szCs w:val="21"/>
      </w:rPr>
      <w:t xml:space="preserve"> and shall not be copied or disclosed to any third party without TCT prior written authorization.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351" w:rsidRDefault="00645351">
      <w:pPr>
        <w:spacing w:after="0" w:line="240" w:lineRule="auto"/>
      </w:pPr>
      <w:r>
        <w:separator/>
      </w:r>
    </w:p>
  </w:footnote>
  <w:footnote w:type="continuationSeparator" w:id="0">
    <w:p w:rsidR="00645351" w:rsidRDefault="00645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88" w:type="dxa"/>
      <w:tblInd w:w="108" w:type="dxa"/>
      <w:tblLayout w:type="fixed"/>
      <w:tblLook w:val="04A0"/>
    </w:tblPr>
    <w:tblGrid>
      <w:gridCol w:w="7611"/>
      <w:gridCol w:w="2777"/>
    </w:tblGrid>
    <w:tr w:rsidR="002530A4">
      <w:trPr>
        <w:cantSplit/>
        <w:trHeight w:val="679"/>
      </w:trPr>
      <w:tc>
        <w:tcPr>
          <w:tcW w:w="10388" w:type="dxa"/>
          <w:gridSpan w:val="2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:rsidR="002530A4" w:rsidRDefault="004739E7">
          <w:pPr>
            <w:pStyle w:val="a7"/>
            <w:tabs>
              <w:tab w:val="clear" w:pos="4320"/>
              <w:tab w:val="clear" w:pos="8640"/>
              <w:tab w:val="left" w:pos="720"/>
            </w:tabs>
            <w:snapToGrid w:val="0"/>
            <w:ind w:right="-720"/>
            <w:rPr>
              <w:b/>
              <w:bCs/>
              <w:caps/>
              <w:sz w:val="28"/>
              <w:szCs w:val="28"/>
            </w:rPr>
          </w:pPr>
          <w:r>
            <w:rPr>
              <w:noProof/>
              <w:lang w:eastAsia="zh-CN"/>
            </w:rPr>
            <w:drawing>
              <wp:inline distT="0" distB="0" distL="114300" distR="114300">
                <wp:extent cx="4471670" cy="455295"/>
                <wp:effectExtent l="0" t="0" r="5080" b="1905"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7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1670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530A4">
      <w:trPr>
        <w:cantSplit/>
        <w:trHeight w:val="344"/>
      </w:trPr>
      <w:tc>
        <w:tcPr>
          <w:tcW w:w="10388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2530A4" w:rsidRDefault="0002792F">
          <w:pPr>
            <w:pStyle w:val="ab"/>
            <w:spacing w:before="120" w:line="240" w:lineRule="auto"/>
            <w:rPr>
              <w:bCs/>
              <w:caps/>
              <w:sz w:val="28"/>
              <w:szCs w:val="28"/>
            </w:rPr>
          </w:pPr>
          <w:r>
            <w:rPr>
              <w:rFonts w:hint="eastAsia"/>
              <w:bCs/>
              <w:caps/>
              <w:sz w:val="28"/>
              <w:szCs w:val="28"/>
              <w:lang w:eastAsia="zh-CN"/>
            </w:rPr>
            <w:t>FCM</w:t>
          </w:r>
          <w:r w:rsidR="00FD0C24">
            <w:rPr>
              <w:rFonts w:hint="eastAsia"/>
              <w:bCs/>
              <w:caps/>
              <w:sz w:val="28"/>
              <w:szCs w:val="28"/>
              <w:lang w:eastAsia="zh-CN"/>
            </w:rPr>
            <w:t xml:space="preserve"> carrierid&amp;ecid resource rule doc</w:t>
          </w:r>
        </w:p>
      </w:tc>
    </w:tr>
    <w:tr w:rsidR="002530A4">
      <w:trPr>
        <w:cantSplit/>
        <w:trHeight w:val="392"/>
      </w:trPr>
      <w:tc>
        <w:tcPr>
          <w:tcW w:w="7611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:rsidR="002530A4" w:rsidRDefault="0002792F">
          <w:pPr>
            <w:pStyle w:val="a7"/>
            <w:tabs>
              <w:tab w:val="clear" w:pos="4320"/>
              <w:tab w:val="clear" w:pos="8640"/>
              <w:tab w:val="left" w:pos="252"/>
              <w:tab w:val="left" w:pos="7920"/>
            </w:tabs>
            <w:snapToGrid w:val="0"/>
            <w:spacing w:before="60"/>
            <w:ind w:left="72" w:right="-720"/>
            <w:rPr>
              <w:rFonts w:ascii="Arial" w:hAnsi="Arial" w:cs="Arial"/>
              <w:i/>
              <w:sz w:val="24"/>
              <w:szCs w:val="24"/>
              <w:lang w:eastAsia="zh-CN"/>
            </w:rPr>
          </w:pPr>
          <w:r>
            <w:rPr>
              <w:rFonts w:ascii="Arial" w:hAnsi="Arial" w:cs="Arial" w:hint="eastAsia"/>
              <w:i/>
              <w:sz w:val="24"/>
              <w:szCs w:val="24"/>
              <w:lang w:eastAsia="zh-CN"/>
            </w:rPr>
            <w:t>FCM</w:t>
          </w:r>
          <w:r w:rsidR="00FD0C24">
            <w:rPr>
              <w:rFonts w:ascii="Arial" w:hAnsi="Arial" w:cs="Arial" w:hint="eastAsia"/>
              <w:i/>
              <w:sz w:val="24"/>
              <w:szCs w:val="24"/>
              <w:lang w:eastAsia="zh-CN"/>
            </w:rPr>
            <w:t xml:space="preserve"> </w:t>
          </w:r>
          <w:proofErr w:type="spellStart"/>
          <w:r w:rsidR="00FD0C24">
            <w:rPr>
              <w:rFonts w:ascii="Arial" w:hAnsi="Arial" w:cs="Arial" w:hint="eastAsia"/>
              <w:i/>
              <w:sz w:val="24"/>
              <w:szCs w:val="24"/>
              <w:lang w:eastAsia="zh-CN"/>
            </w:rPr>
            <w:t>carrierId&amp;Ecid</w:t>
          </w:r>
          <w:proofErr w:type="spellEnd"/>
          <w:r w:rsidR="00FD0C24">
            <w:rPr>
              <w:rFonts w:ascii="Arial" w:hAnsi="Arial" w:cs="Arial" w:hint="eastAsia"/>
              <w:i/>
              <w:sz w:val="24"/>
              <w:szCs w:val="24"/>
              <w:lang w:eastAsia="zh-CN"/>
            </w:rPr>
            <w:t xml:space="preserve"> resource rule document.</w:t>
          </w:r>
        </w:p>
      </w:tc>
      <w:tc>
        <w:tcPr>
          <w:tcW w:w="2777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2530A4" w:rsidRDefault="004739E7">
          <w:pPr>
            <w:pStyle w:val="a7"/>
            <w:tabs>
              <w:tab w:val="clear" w:pos="4320"/>
              <w:tab w:val="clear" w:pos="8640"/>
              <w:tab w:val="left" w:pos="252"/>
              <w:tab w:val="left" w:pos="7920"/>
            </w:tabs>
            <w:snapToGrid w:val="0"/>
            <w:spacing w:before="60"/>
            <w:ind w:left="72" w:right="-720"/>
            <w:rPr>
              <w:i/>
              <w:iCs/>
            </w:rPr>
          </w:pPr>
          <w:r>
            <w:rPr>
              <w:rFonts w:ascii="Arial" w:hAnsi="Arial" w:cs="Arial" w:hint="eastAsia"/>
              <w:i/>
              <w:sz w:val="24"/>
              <w:szCs w:val="24"/>
              <w:lang w:eastAsia="zh-CN"/>
            </w:rPr>
            <w:t>Version: &lt;1.0&gt;</w:t>
          </w:r>
        </w:p>
      </w:tc>
    </w:tr>
  </w:tbl>
  <w:p w:rsidR="002530A4" w:rsidRDefault="002530A4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pStyle w:val="Heading10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pStyle w:val="Header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left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left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left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left" w:pos="2160"/>
        </w:tabs>
        <w:ind w:left="2160" w:hanging="720"/>
      </w:pPr>
    </w:lvl>
    <w:lvl w:ilvl="5">
      <w:start w:val="1"/>
      <w:numFmt w:val="decimal"/>
      <w:lvlText w:val="%1.%2.%3.%4.%5.%6"/>
      <w:lvlJc w:val="left"/>
      <w:pPr>
        <w:tabs>
          <w:tab w:val="left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left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4320"/>
        </w:tabs>
        <w:ind w:left="4320" w:hanging="1440"/>
      </w:pPr>
    </w:lvl>
  </w:abstractNum>
  <w:abstractNum w:abstractNumId="2">
    <w:nsid w:val="00000004"/>
    <w:multiLevelType w:val="multilevel"/>
    <w:tmpl w:val="00000004"/>
    <w:lvl w:ilvl="0">
      <w:start w:val="1"/>
      <w:numFmt w:val="decimal"/>
      <w:pStyle w:val="Header-3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left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left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left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left" w:pos="2160"/>
        </w:tabs>
        <w:ind w:left="2160" w:hanging="720"/>
      </w:pPr>
    </w:lvl>
    <w:lvl w:ilvl="5">
      <w:start w:val="1"/>
      <w:numFmt w:val="decimal"/>
      <w:lvlText w:val="%1.%2.%3.%4.%5.%6"/>
      <w:lvlJc w:val="left"/>
      <w:pPr>
        <w:tabs>
          <w:tab w:val="left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left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4320"/>
        </w:tabs>
        <w:ind w:left="4320" w:hanging="1440"/>
      </w:pPr>
    </w:lvl>
  </w:abstractNum>
  <w:abstractNum w:abstractNumId="3">
    <w:nsid w:val="00000005"/>
    <w:multiLevelType w:val="singleLevel"/>
    <w:tmpl w:val="00000005"/>
    <w:lvl w:ilvl="0">
      <w:start w:val="1"/>
      <w:numFmt w:val="bullet"/>
      <w:pStyle w:val="bulletlist"/>
      <w:lvlText w:val=""/>
      <w:lvlJc w:val="left"/>
      <w:pPr>
        <w:tabs>
          <w:tab w:val="left" w:pos="360"/>
        </w:tabs>
        <w:ind w:left="340" w:hanging="340"/>
      </w:pPr>
      <w:rPr>
        <w:rFonts w:ascii="Symbol" w:hAnsi="Symbol"/>
      </w:rPr>
    </w:lvl>
  </w:abstractNum>
  <w:abstractNum w:abstractNumId="4">
    <w:nsid w:val="00000006"/>
    <w:multiLevelType w:val="multilevel"/>
    <w:tmpl w:val="00000006"/>
    <w:lvl w:ilvl="0">
      <w:start w:val="1"/>
      <w:numFmt w:val="none"/>
      <w:pStyle w:val="OpenIssu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lvlText w:val=".%2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left" w:pos="3600"/>
        </w:tabs>
        <w:ind w:left="3600" w:hanging="360"/>
      </w:pPr>
    </w:lvl>
  </w:abstractNum>
  <w:abstractNum w:abstractNumId="5">
    <w:nsid w:val="26D33662"/>
    <w:multiLevelType w:val="multilevel"/>
    <w:tmpl w:val="26D3366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8D93DE"/>
    <w:multiLevelType w:val="multilevel"/>
    <w:tmpl w:val="578D93DE"/>
    <w:lvl w:ilvl="0">
      <w:start w:val="1"/>
      <w:numFmt w:val="chineseCounting"/>
      <w:pStyle w:val="1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ascii="Arial" w:eastAsia="Microsoft YaHei" w:hAnsi="Arial" w:cs="Arial"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7">
    <w:nsid w:val="578D9D56"/>
    <w:multiLevelType w:val="multilevel"/>
    <w:tmpl w:val="578D9D56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78DD303"/>
    <w:multiLevelType w:val="singleLevel"/>
    <w:tmpl w:val="578DD30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78DDA4B"/>
    <w:multiLevelType w:val="singleLevel"/>
    <w:tmpl w:val="578DDA4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>
    <w:nsid w:val="668302CB"/>
    <w:multiLevelType w:val="hybridMultilevel"/>
    <w:tmpl w:val="3676C842"/>
    <w:lvl w:ilvl="0" w:tplc="128AA6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>
    <w:nsid w:val="78714D32"/>
    <w:multiLevelType w:val="hybridMultilevel"/>
    <w:tmpl w:val="FEDCC5B8"/>
    <w:lvl w:ilvl="0" w:tplc="335C9E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5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8" fillcolor="white">
      <v:fill color="whit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945274"/>
    <w:rsid w:val="000039C7"/>
    <w:rsid w:val="0000774F"/>
    <w:rsid w:val="00023C63"/>
    <w:rsid w:val="0002792F"/>
    <w:rsid w:val="00037803"/>
    <w:rsid w:val="00054A89"/>
    <w:rsid w:val="000653F0"/>
    <w:rsid w:val="00066B2B"/>
    <w:rsid w:val="000A3FD9"/>
    <w:rsid w:val="000A718B"/>
    <w:rsid w:val="000B2F1F"/>
    <w:rsid w:val="000B7612"/>
    <w:rsid w:val="000C03F5"/>
    <w:rsid w:val="000C5E01"/>
    <w:rsid w:val="000E066E"/>
    <w:rsid w:val="000F297E"/>
    <w:rsid w:val="00105E05"/>
    <w:rsid w:val="001111AC"/>
    <w:rsid w:val="00137E0C"/>
    <w:rsid w:val="001561AA"/>
    <w:rsid w:val="00157951"/>
    <w:rsid w:val="001948A4"/>
    <w:rsid w:val="00196406"/>
    <w:rsid w:val="001D5C70"/>
    <w:rsid w:val="001E0745"/>
    <w:rsid w:val="001E1518"/>
    <w:rsid w:val="001E32D4"/>
    <w:rsid w:val="001E50B1"/>
    <w:rsid w:val="002046FE"/>
    <w:rsid w:val="00224664"/>
    <w:rsid w:val="002331A6"/>
    <w:rsid w:val="0023360D"/>
    <w:rsid w:val="00235F3B"/>
    <w:rsid w:val="00252B7D"/>
    <w:rsid w:val="002530A4"/>
    <w:rsid w:val="00270B2D"/>
    <w:rsid w:val="00274834"/>
    <w:rsid w:val="002917FB"/>
    <w:rsid w:val="00292135"/>
    <w:rsid w:val="002D7122"/>
    <w:rsid w:val="002E20CE"/>
    <w:rsid w:val="002E4EC9"/>
    <w:rsid w:val="002F0DC2"/>
    <w:rsid w:val="002F5A1B"/>
    <w:rsid w:val="002F7FD9"/>
    <w:rsid w:val="00301313"/>
    <w:rsid w:val="00323D3E"/>
    <w:rsid w:val="00327AD6"/>
    <w:rsid w:val="00335D48"/>
    <w:rsid w:val="003561E9"/>
    <w:rsid w:val="00363A08"/>
    <w:rsid w:val="00366527"/>
    <w:rsid w:val="003B7FD9"/>
    <w:rsid w:val="003C25B9"/>
    <w:rsid w:val="003D71AB"/>
    <w:rsid w:val="003E593E"/>
    <w:rsid w:val="00402DBE"/>
    <w:rsid w:val="00403995"/>
    <w:rsid w:val="00437B69"/>
    <w:rsid w:val="00451DBA"/>
    <w:rsid w:val="004644F8"/>
    <w:rsid w:val="004739E7"/>
    <w:rsid w:val="004810FE"/>
    <w:rsid w:val="00482EEE"/>
    <w:rsid w:val="004A7441"/>
    <w:rsid w:val="004B2F5F"/>
    <w:rsid w:val="004B6293"/>
    <w:rsid w:val="005141C7"/>
    <w:rsid w:val="00524EB4"/>
    <w:rsid w:val="00524F18"/>
    <w:rsid w:val="00543EA3"/>
    <w:rsid w:val="00561635"/>
    <w:rsid w:val="0057427F"/>
    <w:rsid w:val="0059342E"/>
    <w:rsid w:val="00595F95"/>
    <w:rsid w:val="005B34A6"/>
    <w:rsid w:val="005E055B"/>
    <w:rsid w:val="005E3856"/>
    <w:rsid w:val="005E66D8"/>
    <w:rsid w:val="005F3A57"/>
    <w:rsid w:val="005F5218"/>
    <w:rsid w:val="00606B1A"/>
    <w:rsid w:val="006124CF"/>
    <w:rsid w:val="00614942"/>
    <w:rsid w:val="00615627"/>
    <w:rsid w:val="00622228"/>
    <w:rsid w:val="00625256"/>
    <w:rsid w:val="00645351"/>
    <w:rsid w:val="006459C3"/>
    <w:rsid w:val="00646C03"/>
    <w:rsid w:val="006A53CD"/>
    <w:rsid w:val="006A76C7"/>
    <w:rsid w:val="006C25AD"/>
    <w:rsid w:val="006D6EAA"/>
    <w:rsid w:val="006D7442"/>
    <w:rsid w:val="006F276B"/>
    <w:rsid w:val="006F2A1C"/>
    <w:rsid w:val="00712657"/>
    <w:rsid w:val="0071274B"/>
    <w:rsid w:val="007228D9"/>
    <w:rsid w:val="0073284B"/>
    <w:rsid w:val="00751CFB"/>
    <w:rsid w:val="00781934"/>
    <w:rsid w:val="0079039B"/>
    <w:rsid w:val="007916B1"/>
    <w:rsid w:val="007931E9"/>
    <w:rsid w:val="0079421A"/>
    <w:rsid w:val="007B3ED9"/>
    <w:rsid w:val="007D2730"/>
    <w:rsid w:val="007D7475"/>
    <w:rsid w:val="007E01CB"/>
    <w:rsid w:val="008052B4"/>
    <w:rsid w:val="008063F3"/>
    <w:rsid w:val="00807B0C"/>
    <w:rsid w:val="00830D30"/>
    <w:rsid w:val="00836863"/>
    <w:rsid w:val="008473A8"/>
    <w:rsid w:val="00851C9B"/>
    <w:rsid w:val="0087325C"/>
    <w:rsid w:val="0087548E"/>
    <w:rsid w:val="00883BFB"/>
    <w:rsid w:val="00887EFE"/>
    <w:rsid w:val="0089536F"/>
    <w:rsid w:val="008A4476"/>
    <w:rsid w:val="008A7935"/>
    <w:rsid w:val="008B020F"/>
    <w:rsid w:val="008C6D18"/>
    <w:rsid w:val="008C7178"/>
    <w:rsid w:val="008D4E3F"/>
    <w:rsid w:val="008D69A6"/>
    <w:rsid w:val="008E1315"/>
    <w:rsid w:val="00906C98"/>
    <w:rsid w:val="00920165"/>
    <w:rsid w:val="009233DB"/>
    <w:rsid w:val="0092378F"/>
    <w:rsid w:val="00924363"/>
    <w:rsid w:val="00937EE4"/>
    <w:rsid w:val="00945274"/>
    <w:rsid w:val="009548D0"/>
    <w:rsid w:val="00961B23"/>
    <w:rsid w:val="009B78B4"/>
    <w:rsid w:val="009C232C"/>
    <w:rsid w:val="009C3730"/>
    <w:rsid w:val="009D0F2D"/>
    <w:rsid w:val="009D26D4"/>
    <w:rsid w:val="009F45F7"/>
    <w:rsid w:val="009F7F9A"/>
    <w:rsid w:val="00A029AE"/>
    <w:rsid w:val="00A03B38"/>
    <w:rsid w:val="00A12ACB"/>
    <w:rsid w:val="00A15CD6"/>
    <w:rsid w:val="00A207EE"/>
    <w:rsid w:val="00A4540A"/>
    <w:rsid w:val="00A46F8F"/>
    <w:rsid w:val="00A513D6"/>
    <w:rsid w:val="00A531EA"/>
    <w:rsid w:val="00A56E64"/>
    <w:rsid w:val="00A74754"/>
    <w:rsid w:val="00A76265"/>
    <w:rsid w:val="00A85197"/>
    <w:rsid w:val="00A95783"/>
    <w:rsid w:val="00AA7FC5"/>
    <w:rsid w:val="00AB3083"/>
    <w:rsid w:val="00AC1056"/>
    <w:rsid w:val="00AC42D6"/>
    <w:rsid w:val="00AD5E86"/>
    <w:rsid w:val="00AE4D26"/>
    <w:rsid w:val="00B049A6"/>
    <w:rsid w:val="00B061B0"/>
    <w:rsid w:val="00B143C2"/>
    <w:rsid w:val="00B430D1"/>
    <w:rsid w:val="00B529FB"/>
    <w:rsid w:val="00B870FE"/>
    <w:rsid w:val="00BB65C8"/>
    <w:rsid w:val="00BC1930"/>
    <w:rsid w:val="00BC375C"/>
    <w:rsid w:val="00BD55CD"/>
    <w:rsid w:val="00BE07FE"/>
    <w:rsid w:val="00BE572D"/>
    <w:rsid w:val="00C07AF3"/>
    <w:rsid w:val="00C10665"/>
    <w:rsid w:val="00C52466"/>
    <w:rsid w:val="00C620B2"/>
    <w:rsid w:val="00C8684F"/>
    <w:rsid w:val="00CA665F"/>
    <w:rsid w:val="00CB7BC5"/>
    <w:rsid w:val="00CC0C05"/>
    <w:rsid w:val="00CD6177"/>
    <w:rsid w:val="00CD7BC2"/>
    <w:rsid w:val="00CD7D8A"/>
    <w:rsid w:val="00CF0F08"/>
    <w:rsid w:val="00CF411D"/>
    <w:rsid w:val="00D05A8F"/>
    <w:rsid w:val="00D0798C"/>
    <w:rsid w:val="00D108A0"/>
    <w:rsid w:val="00D223D3"/>
    <w:rsid w:val="00D36B4C"/>
    <w:rsid w:val="00D71401"/>
    <w:rsid w:val="00D80EBD"/>
    <w:rsid w:val="00D9400E"/>
    <w:rsid w:val="00DC05CF"/>
    <w:rsid w:val="00DC23E2"/>
    <w:rsid w:val="00DC3667"/>
    <w:rsid w:val="00DE180D"/>
    <w:rsid w:val="00DE21AA"/>
    <w:rsid w:val="00DE2FB7"/>
    <w:rsid w:val="00DF3B24"/>
    <w:rsid w:val="00E0608E"/>
    <w:rsid w:val="00E17710"/>
    <w:rsid w:val="00E20C39"/>
    <w:rsid w:val="00E23BA6"/>
    <w:rsid w:val="00E272BD"/>
    <w:rsid w:val="00E37C3B"/>
    <w:rsid w:val="00E42C56"/>
    <w:rsid w:val="00E50040"/>
    <w:rsid w:val="00E5777C"/>
    <w:rsid w:val="00E73D2D"/>
    <w:rsid w:val="00E87237"/>
    <w:rsid w:val="00E93C76"/>
    <w:rsid w:val="00EC6CCA"/>
    <w:rsid w:val="00ED201A"/>
    <w:rsid w:val="00ED4902"/>
    <w:rsid w:val="00EF2AED"/>
    <w:rsid w:val="00EF62D1"/>
    <w:rsid w:val="00F04D15"/>
    <w:rsid w:val="00F20F6B"/>
    <w:rsid w:val="00F41E51"/>
    <w:rsid w:val="00F46A7E"/>
    <w:rsid w:val="00F94DDE"/>
    <w:rsid w:val="00FA14DC"/>
    <w:rsid w:val="00FA46AD"/>
    <w:rsid w:val="00FA5996"/>
    <w:rsid w:val="00FB04B9"/>
    <w:rsid w:val="00FC0667"/>
    <w:rsid w:val="00FD0C24"/>
    <w:rsid w:val="00FE2E61"/>
    <w:rsid w:val="04A8191B"/>
    <w:rsid w:val="0B3B0718"/>
    <w:rsid w:val="0C38149C"/>
    <w:rsid w:val="1D2C5A9B"/>
    <w:rsid w:val="256E69E8"/>
    <w:rsid w:val="28F05680"/>
    <w:rsid w:val="293C26B5"/>
    <w:rsid w:val="2CA73F7A"/>
    <w:rsid w:val="2F863BBD"/>
    <w:rsid w:val="319936A6"/>
    <w:rsid w:val="32BB64C9"/>
    <w:rsid w:val="37F222D9"/>
    <w:rsid w:val="387E2004"/>
    <w:rsid w:val="38C757B4"/>
    <w:rsid w:val="3C0276C2"/>
    <w:rsid w:val="3C945CA5"/>
    <w:rsid w:val="41AE3A1B"/>
    <w:rsid w:val="424B3DD2"/>
    <w:rsid w:val="448622BF"/>
    <w:rsid w:val="486D0723"/>
    <w:rsid w:val="4CE60988"/>
    <w:rsid w:val="643E315B"/>
    <w:rsid w:val="654532E6"/>
    <w:rsid w:val="6F034B31"/>
    <w:rsid w:val="70913185"/>
    <w:rsid w:val="73050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4942"/>
    <w:pPr>
      <w:suppressAutoHyphens/>
      <w:jc w:val="both"/>
    </w:pPr>
    <w:rPr>
      <w:lang w:eastAsia="ar-SA"/>
    </w:rPr>
  </w:style>
  <w:style w:type="paragraph" w:styleId="1">
    <w:name w:val="heading 1"/>
    <w:basedOn w:val="a"/>
    <w:next w:val="a"/>
    <w:qFormat/>
    <w:rsid w:val="00614942"/>
    <w:pPr>
      <w:keepNext/>
      <w:numPr>
        <w:numId w:val="1"/>
      </w:numPr>
      <w:tabs>
        <w:tab w:val="clear" w:pos="0"/>
        <w:tab w:val="left" w:pos="425"/>
      </w:tabs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2">
    <w:name w:val="heading 2"/>
    <w:basedOn w:val="a"/>
    <w:next w:val="a"/>
    <w:qFormat/>
    <w:rsid w:val="00614942"/>
    <w:pPr>
      <w:keepNext/>
      <w:widowControl w:val="0"/>
      <w:numPr>
        <w:ilvl w:val="1"/>
        <w:numId w:val="1"/>
      </w:numPr>
      <w:jc w:val="center"/>
      <w:outlineLvl w:val="1"/>
    </w:pPr>
    <w:rPr>
      <w:b/>
    </w:rPr>
  </w:style>
  <w:style w:type="paragraph" w:styleId="3">
    <w:name w:val="heading 3"/>
    <w:basedOn w:val="DisplayText"/>
    <w:next w:val="a"/>
    <w:qFormat/>
    <w:rsid w:val="00614942"/>
    <w:pPr>
      <w:keepNext/>
      <w:numPr>
        <w:ilvl w:val="2"/>
        <w:numId w:val="1"/>
      </w:numPr>
      <w:tabs>
        <w:tab w:val="left" w:pos="0"/>
      </w:tabs>
      <w:spacing w:before="240" w:after="120"/>
      <w:outlineLvl w:val="2"/>
    </w:pPr>
    <w:rPr>
      <w:b/>
    </w:rPr>
  </w:style>
  <w:style w:type="paragraph" w:styleId="4">
    <w:name w:val="heading 4"/>
    <w:basedOn w:val="DisplayText"/>
    <w:next w:val="a"/>
    <w:qFormat/>
    <w:rsid w:val="00614942"/>
    <w:pPr>
      <w:keepNext/>
      <w:numPr>
        <w:ilvl w:val="3"/>
        <w:numId w:val="1"/>
      </w:numPr>
      <w:tabs>
        <w:tab w:val="left" w:pos="0"/>
      </w:tabs>
      <w:spacing w:before="120" w:after="0"/>
      <w:outlineLvl w:val="3"/>
    </w:pPr>
    <w:rPr>
      <w:b/>
      <w:sz w:val="22"/>
    </w:rPr>
  </w:style>
  <w:style w:type="paragraph" w:styleId="5">
    <w:name w:val="heading 5"/>
    <w:basedOn w:val="a"/>
    <w:next w:val="a"/>
    <w:qFormat/>
    <w:rsid w:val="00614942"/>
    <w:pPr>
      <w:keepNext/>
      <w:widowControl w:val="0"/>
      <w:numPr>
        <w:ilvl w:val="4"/>
        <w:numId w:val="1"/>
      </w:numPr>
      <w:jc w:val="center"/>
      <w:outlineLvl w:val="4"/>
    </w:pPr>
    <w:rPr>
      <w:b/>
      <w:sz w:val="22"/>
    </w:rPr>
  </w:style>
  <w:style w:type="paragraph" w:styleId="6">
    <w:name w:val="heading 6"/>
    <w:basedOn w:val="a"/>
    <w:next w:val="a"/>
    <w:qFormat/>
    <w:rsid w:val="00614942"/>
    <w:pPr>
      <w:keepNext/>
      <w:widowControl w:val="0"/>
      <w:numPr>
        <w:ilvl w:val="5"/>
        <w:numId w:val="1"/>
      </w:numPr>
      <w:jc w:val="left"/>
      <w:outlineLvl w:val="5"/>
    </w:pPr>
    <w:rPr>
      <w:b/>
    </w:rPr>
  </w:style>
  <w:style w:type="paragraph" w:styleId="7">
    <w:name w:val="heading 7"/>
    <w:basedOn w:val="a"/>
    <w:next w:val="a"/>
    <w:qFormat/>
    <w:rsid w:val="00614942"/>
    <w:pPr>
      <w:keepNext/>
      <w:numPr>
        <w:ilvl w:val="6"/>
        <w:numId w:val="1"/>
      </w:numPr>
      <w:outlineLvl w:val="6"/>
    </w:pPr>
    <w:rPr>
      <w:b/>
      <w:bCs/>
      <w:sz w:val="16"/>
    </w:rPr>
  </w:style>
  <w:style w:type="paragraph" w:styleId="8">
    <w:name w:val="heading 8"/>
    <w:basedOn w:val="a"/>
    <w:next w:val="a"/>
    <w:qFormat/>
    <w:rsid w:val="0061494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rsid w:val="0061494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splayText">
    <w:name w:val="_Display Text"/>
    <w:qFormat/>
    <w:rsid w:val="00614942"/>
    <w:pPr>
      <w:suppressAutoHyphens/>
    </w:pPr>
    <w:rPr>
      <w:rFonts w:ascii="Arial" w:hAnsi="Arial"/>
      <w:sz w:val="24"/>
      <w:lang w:eastAsia="ar-SA"/>
    </w:rPr>
  </w:style>
  <w:style w:type="paragraph" w:styleId="70">
    <w:name w:val="toc 7"/>
    <w:basedOn w:val="a"/>
    <w:next w:val="a"/>
    <w:qFormat/>
    <w:rsid w:val="00614942"/>
    <w:pPr>
      <w:ind w:leftChars="1200" w:left="2520"/>
    </w:pPr>
  </w:style>
  <w:style w:type="paragraph" w:styleId="a3">
    <w:name w:val="caption"/>
    <w:basedOn w:val="a"/>
    <w:next w:val="a"/>
    <w:qFormat/>
    <w:rsid w:val="00614942"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Body Text"/>
    <w:basedOn w:val="a"/>
    <w:qFormat/>
    <w:rsid w:val="00614942"/>
    <w:rPr>
      <w:sz w:val="22"/>
    </w:rPr>
  </w:style>
  <w:style w:type="paragraph" w:styleId="a5">
    <w:name w:val="Body Text Indent"/>
    <w:basedOn w:val="a"/>
    <w:qFormat/>
    <w:rsid w:val="00614942"/>
    <w:pPr>
      <w:tabs>
        <w:tab w:val="left" w:pos="720"/>
        <w:tab w:val="left" w:pos="1418"/>
      </w:tabs>
      <w:spacing w:before="240" w:after="0"/>
      <w:ind w:left="720" w:hanging="360"/>
      <w:jc w:val="left"/>
    </w:pPr>
    <w:rPr>
      <w:sz w:val="22"/>
    </w:rPr>
  </w:style>
  <w:style w:type="paragraph" w:styleId="50">
    <w:name w:val="toc 5"/>
    <w:basedOn w:val="a"/>
    <w:next w:val="a"/>
    <w:qFormat/>
    <w:rsid w:val="00614942"/>
    <w:pPr>
      <w:ind w:leftChars="800" w:left="1680"/>
    </w:pPr>
  </w:style>
  <w:style w:type="paragraph" w:styleId="30">
    <w:name w:val="toc 3"/>
    <w:basedOn w:val="a"/>
    <w:next w:val="a"/>
    <w:qFormat/>
    <w:rsid w:val="00614942"/>
    <w:pPr>
      <w:ind w:leftChars="400" w:left="840"/>
    </w:pPr>
  </w:style>
  <w:style w:type="paragraph" w:styleId="80">
    <w:name w:val="toc 8"/>
    <w:basedOn w:val="a"/>
    <w:next w:val="a"/>
    <w:qFormat/>
    <w:rsid w:val="00614942"/>
    <w:pPr>
      <w:ind w:leftChars="1400" w:left="2940"/>
    </w:pPr>
  </w:style>
  <w:style w:type="paragraph" w:styleId="a6">
    <w:name w:val="footer"/>
    <w:basedOn w:val="a"/>
    <w:qFormat/>
    <w:rsid w:val="00614942"/>
    <w:pPr>
      <w:tabs>
        <w:tab w:val="center" w:pos="4320"/>
        <w:tab w:val="right" w:pos="8640"/>
      </w:tabs>
    </w:pPr>
  </w:style>
  <w:style w:type="paragraph" w:styleId="a7">
    <w:name w:val="header"/>
    <w:basedOn w:val="a"/>
    <w:qFormat/>
    <w:rsid w:val="00614942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qFormat/>
    <w:rsid w:val="00614942"/>
  </w:style>
  <w:style w:type="paragraph" w:styleId="40">
    <w:name w:val="toc 4"/>
    <w:basedOn w:val="a"/>
    <w:next w:val="a"/>
    <w:qFormat/>
    <w:rsid w:val="00614942"/>
    <w:pPr>
      <w:ind w:leftChars="600" w:left="1260"/>
    </w:pPr>
  </w:style>
  <w:style w:type="paragraph" w:styleId="a8">
    <w:name w:val="Subtitle"/>
    <w:basedOn w:val="Heading"/>
    <w:next w:val="a4"/>
    <w:qFormat/>
    <w:rsid w:val="00614942"/>
    <w:pPr>
      <w:jc w:val="center"/>
    </w:pPr>
    <w:rPr>
      <w:i/>
      <w:iCs/>
      <w:sz w:val="28"/>
      <w:szCs w:val="28"/>
    </w:rPr>
  </w:style>
  <w:style w:type="paragraph" w:customStyle="1" w:styleId="Heading">
    <w:name w:val="Heading"/>
    <w:basedOn w:val="a"/>
    <w:next w:val="a4"/>
    <w:qFormat/>
    <w:rsid w:val="00614942"/>
    <w:pPr>
      <w:jc w:val="left"/>
    </w:pPr>
    <w:rPr>
      <w:b/>
      <w:sz w:val="32"/>
      <w:szCs w:val="24"/>
    </w:rPr>
  </w:style>
  <w:style w:type="paragraph" w:styleId="a9">
    <w:name w:val="List"/>
    <w:basedOn w:val="a4"/>
    <w:qFormat/>
    <w:rsid w:val="00614942"/>
  </w:style>
  <w:style w:type="paragraph" w:styleId="aa">
    <w:name w:val="footnote text"/>
    <w:basedOn w:val="a"/>
    <w:qFormat/>
    <w:rsid w:val="00614942"/>
    <w:pPr>
      <w:spacing w:after="120"/>
    </w:pPr>
    <w:rPr>
      <w:sz w:val="18"/>
    </w:rPr>
  </w:style>
  <w:style w:type="paragraph" w:styleId="60">
    <w:name w:val="toc 6"/>
    <w:basedOn w:val="a"/>
    <w:next w:val="a"/>
    <w:qFormat/>
    <w:rsid w:val="00614942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614942"/>
    <w:pPr>
      <w:ind w:leftChars="200" w:left="420"/>
    </w:pPr>
  </w:style>
  <w:style w:type="paragraph" w:styleId="90">
    <w:name w:val="toc 9"/>
    <w:basedOn w:val="a"/>
    <w:next w:val="a"/>
    <w:qFormat/>
    <w:rsid w:val="00614942"/>
    <w:pPr>
      <w:ind w:leftChars="1600" w:left="3360"/>
    </w:pPr>
  </w:style>
  <w:style w:type="paragraph" w:styleId="11">
    <w:name w:val="index 1"/>
    <w:basedOn w:val="a"/>
    <w:next w:val="a"/>
    <w:qFormat/>
    <w:rsid w:val="00614942"/>
    <w:pPr>
      <w:tabs>
        <w:tab w:val="left" w:pos="3060"/>
      </w:tabs>
      <w:jc w:val="left"/>
    </w:pPr>
    <w:rPr>
      <w:sz w:val="16"/>
      <w:lang w:val="fr-FR"/>
    </w:rPr>
  </w:style>
  <w:style w:type="paragraph" w:styleId="ab">
    <w:name w:val="Title"/>
    <w:basedOn w:val="a"/>
    <w:next w:val="a8"/>
    <w:link w:val="Char"/>
    <w:uiPriority w:val="10"/>
    <w:qFormat/>
    <w:rsid w:val="00614942"/>
    <w:pPr>
      <w:spacing w:before="1920" w:after="60"/>
      <w:jc w:val="center"/>
    </w:pPr>
    <w:rPr>
      <w:rFonts w:ascii="Arial" w:hAnsi="Arial"/>
      <w:b/>
      <w:kern w:val="1"/>
      <w:sz w:val="44"/>
    </w:rPr>
  </w:style>
  <w:style w:type="character" w:styleId="ac">
    <w:name w:val="Strong"/>
    <w:qFormat/>
    <w:rsid w:val="00614942"/>
    <w:rPr>
      <w:b/>
    </w:rPr>
  </w:style>
  <w:style w:type="character" w:styleId="ad">
    <w:name w:val="page number"/>
    <w:basedOn w:val="12"/>
    <w:qFormat/>
    <w:rsid w:val="00614942"/>
  </w:style>
  <w:style w:type="character" w:customStyle="1" w:styleId="12">
    <w:name w:val="默认段落字体1"/>
    <w:qFormat/>
    <w:rsid w:val="00614942"/>
  </w:style>
  <w:style w:type="character" w:styleId="ae">
    <w:name w:val="FollowedHyperlink"/>
    <w:qFormat/>
    <w:rsid w:val="00614942"/>
    <w:rPr>
      <w:color w:val="800080"/>
      <w:u w:val="single"/>
    </w:rPr>
  </w:style>
  <w:style w:type="character" w:styleId="af">
    <w:name w:val="Emphasis"/>
    <w:qFormat/>
    <w:rsid w:val="00614942"/>
    <w:rPr>
      <w:i/>
    </w:rPr>
  </w:style>
  <w:style w:type="character" w:styleId="af0">
    <w:name w:val="Hyperlink"/>
    <w:uiPriority w:val="99"/>
    <w:qFormat/>
    <w:rsid w:val="00614942"/>
    <w:rPr>
      <w:color w:val="0000FF"/>
      <w:u w:val="single"/>
    </w:rPr>
  </w:style>
  <w:style w:type="paragraph" w:customStyle="1" w:styleId="Index">
    <w:name w:val="Index"/>
    <w:basedOn w:val="a"/>
    <w:qFormat/>
    <w:rsid w:val="00614942"/>
    <w:pPr>
      <w:suppressLineNumbers/>
    </w:pPr>
  </w:style>
  <w:style w:type="paragraph" w:customStyle="1" w:styleId="13">
    <w:name w:val="题注1"/>
    <w:basedOn w:val="a"/>
    <w:next w:val="a"/>
    <w:qFormat/>
    <w:rsid w:val="00614942"/>
    <w:pPr>
      <w:spacing w:before="120" w:after="120"/>
    </w:pPr>
    <w:rPr>
      <w:b/>
    </w:rPr>
  </w:style>
  <w:style w:type="paragraph" w:customStyle="1" w:styleId="Header-Main">
    <w:name w:val="Header-Main"/>
    <w:basedOn w:val="1"/>
    <w:next w:val="Body-Main"/>
    <w:qFormat/>
    <w:rsid w:val="00614942"/>
    <w:pPr>
      <w:pageBreakBefore/>
      <w:numPr>
        <w:numId w:val="0"/>
      </w:numPr>
      <w:tabs>
        <w:tab w:val="clear" w:pos="0"/>
        <w:tab w:val="clear" w:pos="425"/>
        <w:tab w:val="left" w:pos="360"/>
      </w:tabs>
      <w:spacing w:after="120"/>
      <w:ind w:left="360" w:hanging="360"/>
    </w:pPr>
    <w:rPr>
      <w:sz w:val="24"/>
    </w:rPr>
  </w:style>
  <w:style w:type="paragraph" w:customStyle="1" w:styleId="Body-Main">
    <w:name w:val="Body-Main"/>
    <w:basedOn w:val="a"/>
    <w:qFormat/>
    <w:rsid w:val="00614942"/>
    <w:pPr>
      <w:ind w:left="360"/>
    </w:pPr>
    <w:rPr>
      <w:sz w:val="22"/>
    </w:rPr>
  </w:style>
  <w:style w:type="paragraph" w:customStyle="1" w:styleId="Header-1">
    <w:name w:val="Header-1"/>
    <w:basedOn w:val="Header-Main"/>
    <w:next w:val="Body-1"/>
    <w:qFormat/>
    <w:rsid w:val="00614942"/>
    <w:pPr>
      <w:pageBreakBefore w:val="0"/>
    </w:pPr>
    <w:rPr>
      <w:sz w:val="22"/>
    </w:rPr>
  </w:style>
  <w:style w:type="paragraph" w:customStyle="1" w:styleId="Body-1">
    <w:name w:val="Body-1"/>
    <w:basedOn w:val="a"/>
    <w:qFormat/>
    <w:rsid w:val="00614942"/>
    <w:pPr>
      <w:ind w:left="720"/>
    </w:pPr>
    <w:rPr>
      <w:sz w:val="22"/>
    </w:rPr>
  </w:style>
  <w:style w:type="paragraph" w:customStyle="1" w:styleId="Header-2">
    <w:name w:val="Header-2"/>
    <w:basedOn w:val="Header-1"/>
    <w:next w:val="Body-2"/>
    <w:qFormat/>
    <w:rsid w:val="00614942"/>
    <w:rPr>
      <w:rFonts w:ascii="Times New Roman" w:hAnsi="Times New Roman"/>
      <w:i/>
    </w:rPr>
  </w:style>
  <w:style w:type="paragraph" w:customStyle="1" w:styleId="Body-2">
    <w:name w:val="Body-2"/>
    <w:basedOn w:val="Body-1"/>
    <w:qFormat/>
    <w:rsid w:val="00614942"/>
    <w:pPr>
      <w:ind w:left="1080"/>
    </w:pPr>
  </w:style>
  <w:style w:type="paragraph" w:customStyle="1" w:styleId="14">
    <w:name w:val="图表目录1"/>
    <w:basedOn w:val="a"/>
    <w:next w:val="a"/>
    <w:qFormat/>
    <w:rsid w:val="00614942"/>
    <w:pPr>
      <w:ind w:left="400" w:hanging="400"/>
    </w:pPr>
  </w:style>
  <w:style w:type="paragraph" w:customStyle="1" w:styleId="Blockquote">
    <w:name w:val="Blockquote"/>
    <w:basedOn w:val="a"/>
    <w:qFormat/>
    <w:rsid w:val="00614942"/>
    <w:pPr>
      <w:widowControl w:val="0"/>
      <w:spacing w:before="100" w:after="100"/>
      <w:ind w:left="360" w:right="360"/>
    </w:pPr>
    <w:rPr>
      <w:sz w:val="24"/>
    </w:rPr>
  </w:style>
  <w:style w:type="paragraph" w:customStyle="1" w:styleId="H1">
    <w:name w:val="H1"/>
    <w:basedOn w:val="a"/>
    <w:next w:val="a"/>
    <w:qFormat/>
    <w:rsid w:val="00614942"/>
    <w:pPr>
      <w:keepNext/>
      <w:widowControl w:val="0"/>
      <w:spacing w:before="100" w:after="100"/>
    </w:pPr>
    <w:rPr>
      <w:b/>
      <w:kern w:val="1"/>
      <w:sz w:val="48"/>
    </w:rPr>
  </w:style>
  <w:style w:type="paragraph" w:customStyle="1" w:styleId="H5">
    <w:name w:val="H5"/>
    <w:basedOn w:val="a"/>
    <w:next w:val="a"/>
    <w:qFormat/>
    <w:rsid w:val="00614942"/>
    <w:pPr>
      <w:keepNext/>
      <w:widowControl w:val="0"/>
      <w:spacing w:before="100" w:after="100"/>
    </w:pPr>
    <w:rPr>
      <w:b/>
    </w:rPr>
  </w:style>
  <w:style w:type="paragraph" w:customStyle="1" w:styleId="Header1">
    <w:name w:val="Header 1"/>
    <w:basedOn w:val="a"/>
    <w:next w:val="a"/>
    <w:qFormat/>
    <w:rsid w:val="00614942"/>
    <w:pPr>
      <w:numPr>
        <w:numId w:val="3"/>
      </w:numPr>
      <w:spacing w:before="120" w:after="120"/>
      <w:jc w:val="left"/>
    </w:pPr>
    <w:rPr>
      <w:rFonts w:ascii="Arial" w:hAnsi="Arial"/>
      <w:b/>
      <w:sz w:val="24"/>
    </w:rPr>
  </w:style>
  <w:style w:type="paragraph" w:customStyle="1" w:styleId="Header2">
    <w:name w:val="Header 2"/>
    <w:basedOn w:val="a"/>
    <w:next w:val="a"/>
    <w:qFormat/>
    <w:rsid w:val="00614942"/>
    <w:pPr>
      <w:spacing w:after="120"/>
      <w:ind w:left="360"/>
      <w:jc w:val="left"/>
    </w:pPr>
    <w:rPr>
      <w:rFonts w:ascii="Arial" w:hAnsi="Arial"/>
      <w:b/>
      <w:sz w:val="22"/>
    </w:rPr>
  </w:style>
  <w:style w:type="paragraph" w:customStyle="1" w:styleId="Appendix">
    <w:name w:val="Appendix"/>
    <w:basedOn w:val="1"/>
    <w:next w:val="a"/>
    <w:qFormat/>
    <w:rsid w:val="00614942"/>
    <w:pPr>
      <w:pageBreakBefore/>
      <w:numPr>
        <w:numId w:val="0"/>
      </w:numPr>
      <w:tabs>
        <w:tab w:val="clear" w:pos="0"/>
      </w:tabs>
      <w:spacing w:after="120"/>
    </w:pPr>
  </w:style>
  <w:style w:type="paragraph" w:customStyle="1" w:styleId="H2">
    <w:name w:val="H2"/>
    <w:basedOn w:val="a"/>
    <w:next w:val="a"/>
    <w:qFormat/>
    <w:rsid w:val="00614942"/>
    <w:pPr>
      <w:keepNext/>
      <w:spacing w:before="100" w:after="100"/>
      <w:jc w:val="left"/>
    </w:pPr>
    <w:rPr>
      <w:b/>
      <w:sz w:val="36"/>
    </w:rPr>
  </w:style>
  <w:style w:type="paragraph" w:customStyle="1" w:styleId="Header-3">
    <w:name w:val="Header-3"/>
    <w:basedOn w:val="Header-2"/>
    <w:next w:val="Body-3"/>
    <w:qFormat/>
    <w:rsid w:val="00614942"/>
    <w:pPr>
      <w:numPr>
        <w:numId w:val="2"/>
      </w:numPr>
    </w:pPr>
    <w:rPr>
      <w:i w:val="0"/>
    </w:rPr>
  </w:style>
  <w:style w:type="paragraph" w:customStyle="1" w:styleId="Body-3">
    <w:name w:val="Body-3"/>
    <w:basedOn w:val="Body-2"/>
    <w:qFormat/>
    <w:rsid w:val="00614942"/>
    <w:pPr>
      <w:ind w:left="1440"/>
    </w:pPr>
  </w:style>
  <w:style w:type="paragraph" w:customStyle="1" w:styleId="H3">
    <w:name w:val="H3"/>
    <w:basedOn w:val="a"/>
    <w:next w:val="a"/>
    <w:qFormat/>
    <w:rsid w:val="00614942"/>
    <w:pPr>
      <w:keepNext/>
      <w:spacing w:before="100" w:after="100"/>
      <w:jc w:val="left"/>
    </w:pPr>
    <w:rPr>
      <w:b/>
      <w:sz w:val="28"/>
    </w:rPr>
  </w:style>
  <w:style w:type="paragraph" w:customStyle="1" w:styleId="15">
    <w:name w:val="书目1"/>
    <w:qFormat/>
    <w:rsid w:val="00614942"/>
    <w:pPr>
      <w:suppressAutoHyphens/>
      <w:spacing w:after="120" w:line="240" w:lineRule="exact"/>
      <w:ind w:left="360" w:hanging="360"/>
    </w:pPr>
    <w:rPr>
      <w:sz w:val="22"/>
      <w:lang w:eastAsia="ar-SA"/>
    </w:rPr>
  </w:style>
  <w:style w:type="paragraph" w:customStyle="1" w:styleId="Comment">
    <w:name w:val="_Comment"/>
    <w:basedOn w:val="a"/>
    <w:next w:val="a"/>
    <w:qFormat/>
    <w:rsid w:val="00614942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a"/>
    <w:qFormat/>
    <w:rsid w:val="00614942"/>
    <w:pPr>
      <w:keepNext/>
      <w:shd w:val="clear" w:color="auto" w:fill="D8D8D8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line="288" w:lineRule="auto"/>
    </w:pPr>
    <w:rPr>
      <w:rFonts w:ascii="Courier New" w:hAnsi="Courier New"/>
      <w:spacing w:val="-5"/>
      <w:sz w:val="18"/>
      <w:lang w:val="zh-CN"/>
    </w:rPr>
  </w:style>
  <w:style w:type="paragraph" w:customStyle="1" w:styleId="CodeTitle">
    <w:name w:val="Code Title"/>
    <w:basedOn w:val="Code"/>
    <w:next w:val="Code"/>
    <w:qFormat/>
    <w:rsid w:val="00614942"/>
    <w:pPr>
      <w:pBdr>
        <w:bottom w:val="single" w:sz="32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a"/>
    <w:qFormat/>
    <w:rsid w:val="00614942"/>
    <w:pPr>
      <w:numPr>
        <w:numId w:val="4"/>
      </w:numPr>
      <w:pBdr>
        <w:top w:val="single" w:sz="8" w:space="3" w:color="000000"/>
        <w:left w:val="single" w:sz="8" w:space="3" w:color="000000"/>
        <w:bottom w:val="single" w:sz="8" w:space="3" w:color="000000"/>
        <w:right w:val="single" w:sz="8" w:space="3" w:color="000000"/>
      </w:pBdr>
      <w:shd w:val="clear" w:color="auto" w:fill="E5E5E5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a"/>
    <w:qFormat/>
    <w:rsid w:val="00614942"/>
    <w:pPr>
      <w:keepNext/>
      <w:pBdr>
        <w:bottom w:val="single" w:sz="32" w:space="3" w:color="C0C0C0"/>
      </w:pBdr>
      <w:spacing w:before="120" w:after="0"/>
    </w:pPr>
    <w:rPr>
      <w:b/>
      <w:sz w:val="20"/>
    </w:rPr>
  </w:style>
  <w:style w:type="paragraph" w:customStyle="1" w:styleId="Table-Source">
    <w:name w:val="Table - Source"/>
    <w:basedOn w:val="a"/>
    <w:next w:val="a"/>
    <w:qFormat/>
    <w:rsid w:val="00614942"/>
    <w:pPr>
      <w:pBdr>
        <w:top w:val="single" w:sz="8" w:space="1" w:color="000000"/>
      </w:pBdr>
      <w:spacing w:after="120"/>
    </w:pPr>
    <w:rPr>
      <w:i/>
      <w:sz w:val="18"/>
    </w:rPr>
  </w:style>
  <w:style w:type="paragraph" w:customStyle="1" w:styleId="Table-Text">
    <w:name w:val="Table - Text"/>
    <w:basedOn w:val="a"/>
    <w:qFormat/>
    <w:rsid w:val="00614942"/>
    <w:pPr>
      <w:spacing w:before="60" w:after="60"/>
      <w:jc w:val="left"/>
    </w:pPr>
  </w:style>
  <w:style w:type="paragraph" w:customStyle="1" w:styleId="Table-ColHead">
    <w:name w:val="Table - Col. Head"/>
    <w:basedOn w:val="DisplayText"/>
    <w:qFormat/>
    <w:rsid w:val="00614942"/>
    <w:pPr>
      <w:keepNext/>
      <w:spacing w:before="60" w:after="60"/>
    </w:pPr>
    <w:rPr>
      <w:b/>
      <w:sz w:val="20"/>
    </w:rPr>
  </w:style>
  <w:style w:type="paragraph" w:customStyle="1" w:styleId="FigNum">
    <w:name w:val="Fig Num"/>
    <w:basedOn w:val="Table-ColHead"/>
    <w:qFormat/>
    <w:rsid w:val="00614942"/>
    <w:pPr>
      <w:keepNext w:val="0"/>
      <w:spacing w:before="0" w:after="240"/>
    </w:pPr>
  </w:style>
  <w:style w:type="paragraph" w:customStyle="1" w:styleId="Confidential-Top">
    <w:name w:val="Confidential - Top"/>
    <w:basedOn w:val="a"/>
    <w:qFormat/>
    <w:rsid w:val="00614942"/>
    <w:pPr>
      <w:pBdr>
        <w:top w:val="single" w:sz="4" w:space="1" w:color="FF0000"/>
        <w:left w:val="single" w:sz="4" w:space="1" w:color="FF0000"/>
        <w:bottom w:val="single" w:sz="4" w:space="1" w:color="FF0000"/>
        <w:right w:val="single" w:sz="4" w:space="1" w:color="FF0000"/>
      </w:pBdr>
      <w:shd w:val="clear" w:color="auto" w:fill="FF0000"/>
    </w:pPr>
    <w:rPr>
      <w:rFonts w:ascii="Arial Black" w:hAnsi="Arial Black"/>
      <w:color w:val="FFFFFF"/>
      <w:sz w:val="14"/>
    </w:rPr>
  </w:style>
  <w:style w:type="paragraph" w:customStyle="1" w:styleId="Contents">
    <w:name w:val="Contents"/>
    <w:basedOn w:val="1"/>
    <w:qFormat/>
    <w:rsid w:val="00614942"/>
    <w:pPr>
      <w:keepNext w:val="0"/>
      <w:pageBreakBefore/>
      <w:numPr>
        <w:numId w:val="0"/>
      </w:num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4C4C4C"/>
      <w:tabs>
        <w:tab w:val="clear" w:pos="0"/>
      </w:tabs>
      <w:spacing w:before="0" w:after="240"/>
      <w:jc w:val="center"/>
    </w:pPr>
    <w:rPr>
      <w:color w:val="FFFFFF"/>
      <w:lang w:val="zh-CN"/>
    </w:rPr>
  </w:style>
  <w:style w:type="paragraph" w:customStyle="1" w:styleId="Confidential-Bottom">
    <w:name w:val="Confidential - Bottom"/>
    <w:basedOn w:val="a6"/>
    <w:qFormat/>
    <w:rsid w:val="00614942"/>
    <w:pPr>
      <w:pBdr>
        <w:top w:val="single" w:sz="4" w:space="1" w:color="FF0000"/>
        <w:left w:val="single" w:sz="4" w:space="1" w:color="FF0000"/>
        <w:bottom w:val="single" w:sz="4" w:space="1" w:color="FF0000"/>
        <w:right w:val="single" w:sz="4" w:space="1" w:color="FF0000"/>
      </w:pBdr>
      <w:shd w:val="clear" w:color="auto" w:fill="FF0000"/>
      <w:tabs>
        <w:tab w:val="clear" w:pos="4320"/>
        <w:tab w:val="clear" w:pos="8640"/>
        <w:tab w:val="right" w:pos="8280"/>
      </w:tabs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ab"/>
    <w:next w:val="Title-Filename"/>
    <w:rsid w:val="00614942"/>
    <w:pPr>
      <w:spacing w:before="720" w:after="1360"/>
      <w:ind w:left="1080" w:right="1080"/>
    </w:pPr>
    <w:rPr>
      <w:rFonts w:cs="Arial"/>
      <w:b w:val="0"/>
      <w:iCs/>
      <w:sz w:val="40"/>
    </w:rPr>
  </w:style>
  <w:style w:type="paragraph" w:customStyle="1" w:styleId="Title-Filename">
    <w:name w:val="Title - Filename"/>
    <w:basedOn w:val="ab"/>
    <w:next w:val="Title-Date"/>
    <w:qFormat/>
    <w:rsid w:val="00614942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ab"/>
    <w:next w:val="Title-Revision"/>
    <w:qFormat/>
    <w:rsid w:val="00614942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ab"/>
    <w:qFormat/>
    <w:rsid w:val="00614942"/>
    <w:pPr>
      <w:spacing w:before="0" w:after="0"/>
    </w:pPr>
    <w:rPr>
      <w:bCs/>
      <w:sz w:val="28"/>
    </w:rPr>
  </w:style>
  <w:style w:type="paragraph" w:customStyle="1" w:styleId="TableText">
    <w:name w:val="Table Text"/>
    <w:basedOn w:val="a"/>
    <w:rsid w:val="00614942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a"/>
    <w:qFormat/>
    <w:rsid w:val="00614942"/>
    <w:pPr>
      <w:overflowPunct w:val="0"/>
      <w:autoSpaceDE w:val="0"/>
      <w:spacing w:after="120"/>
      <w:textAlignment w:val="baseline"/>
    </w:pPr>
    <w:rPr>
      <w:i/>
      <w:color w:val="000080"/>
      <w:sz w:val="22"/>
    </w:rPr>
  </w:style>
  <w:style w:type="paragraph" w:customStyle="1" w:styleId="Title-OrganizationName">
    <w:name w:val="Title - Organization Name"/>
    <w:basedOn w:val="ab"/>
    <w:qFormat/>
    <w:rsid w:val="00614942"/>
    <w:pPr>
      <w:spacing w:before="360" w:after="180"/>
    </w:pPr>
    <w:rPr>
      <w:rFonts w:ascii="Times New Roman" w:hAnsi="Times New Roman"/>
      <w:sz w:val="32"/>
    </w:rPr>
  </w:style>
  <w:style w:type="paragraph" w:customStyle="1" w:styleId="Figure">
    <w:name w:val="Figure"/>
    <w:basedOn w:val="a"/>
    <w:rsid w:val="00614942"/>
    <w:pPr>
      <w:jc w:val="center"/>
    </w:pPr>
    <w:rPr>
      <w:b/>
      <w:sz w:val="24"/>
    </w:rPr>
  </w:style>
  <w:style w:type="paragraph" w:customStyle="1" w:styleId="16">
    <w:name w:val="纯文本1"/>
    <w:basedOn w:val="a"/>
    <w:rsid w:val="00614942"/>
    <w:pPr>
      <w:jc w:val="left"/>
    </w:pPr>
    <w:rPr>
      <w:rFonts w:ascii="Courier New" w:hAnsi="Courier New"/>
      <w:sz w:val="22"/>
    </w:rPr>
  </w:style>
  <w:style w:type="paragraph" w:customStyle="1" w:styleId="17">
    <w:name w:val="文档结构图1"/>
    <w:basedOn w:val="a"/>
    <w:qFormat/>
    <w:rsid w:val="00614942"/>
    <w:pPr>
      <w:shd w:val="clear" w:color="auto" w:fill="000080"/>
      <w:jc w:val="left"/>
    </w:pPr>
    <w:rPr>
      <w:rFonts w:ascii="Tahoma" w:hAnsi="Tahoma"/>
      <w:sz w:val="22"/>
    </w:rPr>
  </w:style>
  <w:style w:type="paragraph" w:customStyle="1" w:styleId="tableentry">
    <w:name w:val="table entry"/>
    <w:basedOn w:val="a"/>
    <w:qFormat/>
    <w:rsid w:val="00614942"/>
    <w:pPr>
      <w:keepNext/>
      <w:spacing w:before="40" w:after="40" w:line="280" w:lineRule="atLeast"/>
      <w:ind w:left="101" w:right="101"/>
      <w:jc w:val="left"/>
    </w:pPr>
    <w:rPr>
      <w:rFonts w:ascii="Bookman" w:hAnsi="Bookman"/>
    </w:rPr>
  </w:style>
  <w:style w:type="paragraph" w:customStyle="1" w:styleId="figureart">
    <w:name w:val="figure art"/>
    <w:basedOn w:val="a"/>
    <w:qFormat/>
    <w:rsid w:val="00614942"/>
    <w:pPr>
      <w:keepNext/>
      <w:spacing w:before="120" w:after="0" w:line="280" w:lineRule="atLeast"/>
      <w:jc w:val="center"/>
    </w:pPr>
    <w:rPr>
      <w:rFonts w:ascii="Bookman" w:hAnsi="Bookman"/>
    </w:rPr>
  </w:style>
  <w:style w:type="paragraph" w:customStyle="1" w:styleId="21">
    <w:name w:val="正文文本 21"/>
    <w:basedOn w:val="a"/>
    <w:qFormat/>
    <w:rsid w:val="00614942"/>
    <w:pPr>
      <w:jc w:val="left"/>
    </w:pPr>
    <w:rPr>
      <w:b/>
      <w:sz w:val="22"/>
    </w:rPr>
  </w:style>
  <w:style w:type="paragraph" w:customStyle="1" w:styleId="Group">
    <w:name w:val="Group"/>
    <w:basedOn w:val="a"/>
    <w:qFormat/>
    <w:rsid w:val="00614942"/>
    <w:pPr>
      <w:tabs>
        <w:tab w:val="left" w:pos="2880"/>
      </w:tabs>
      <w:spacing w:before="360" w:after="840"/>
      <w:jc w:val="center"/>
    </w:pPr>
    <w:rPr>
      <w:sz w:val="40"/>
    </w:rPr>
  </w:style>
  <w:style w:type="paragraph" w:customStyle="1" w:styleId="FrontPageTitle">
    <w:name w:val="Front Page Title"/>
    <w:basedOn w:val="a"/>
    <w:qFormat/>
    <w:rsid w:val="00614942"/>
    <w:pPr>
      <w:tabs>
        <w:tab w:val="left" w:pos="2880"/>
      </w:tabs>
      <w:spacing w:before="240" w:after="240"/>
      <w:jc w:val="center"/>
    </w:pPr>
    <w:rPr>
      <w:sz w:val="72"/>
    </w:rPr>
  </w:style>
  <w:style w:type="paragraph" w:customStyle="1" w:styleId="DocumentTypeList">
    <w:name w:val="Document Type List"/>
    <w:basedOn w:val="a"/>
    <w:qFormat/>
    <w:rsid w:val="00614942"/>
    <w:pPr>
      <w:tabs>
        <w:tab w:val="left" w:pos="2880"/>
      </w:tabs>
      <w:ind w:left="144" w:right="-144"/>
      <w:jc w:val="left"/>
    </w:pPr>
    <w:rPr>
      <w:sz w:val="32"/>
    </w:rPr>
  </w:style>
  <w:style w:type="paragraph" w:customStyle="1" w:styleId="ReleaseStatus">
    <w:name w:val="Release Status"/>
    <w:basedOn w:val="a"/>
    <w:rsid w:val="00614942"/>
    <w:pPr>
      <w:tabs>
        <w:tab w:val="left" w:pos="2880"/>
      </w:tabs>
      <w:ind w:left="144" w:right="-144"/>
    </w:pPr>
    <w:rPr>
      <w:caps/>
      <w:sz w:val="24"/>
    </w:rPr>
  </w:style>
  <w:style w:type="paragraph" w:customStyle="1" w:styleId="Project">
    <w:name w:val="Project"/>
    <w:basedOn w:val="DocumentTypeList"/>
    <w:rsid w:val="00614942"/>
    <w:pPr>
      <w:tabs>
        <w:tab w:val="clear" w:pos="2880"/>
        <w:tab w:val="left" w:pos="1530"/>
      </w:tabs>
    </w:pPr>
  </w:style>
  <w:style w:type="paragraph" w:customStyle="1" w:styleId="TH">
    <w:name w:val="TH"/>
    <w:basedOn w:val="a"/>
    <w:qFormat/>
    <w:rsid w:val="00614942"/>
    <w:pPr>
      <w:keepNext/>
      <w:keepLines/>
      <w:spacing w:before="60" w:after="180"/>
      <w:jc w:val="center"/>
    </w:pPr>
    <w:rPr>
      <w:rFonts w:ascii="Arial" w:hAnsi="Arial"/>
      <w:b/>
      <w:lang w:val="en-GB"/>
    </w:rPr>
  </w:style>
  <w:style w:type="paragraph" w:customStyle="1" w:styleId="TF">
    <w:name w:val="TF"/>
    <w:basedOn w:val="TH"/>
    <w:qFormat/>
    <w:rsid w:val="00614942"/>
    <w:pPr>
      <w:keepNext w:val="0"/>
      <w:spacing w:before="0" w:after="240"/>
    </w:pPr>
  </w:style>
  <w:style w:type="paragraph" w:customStyle="1" w:styleId="31">
    <w:name w:val="正文文本 31"/>
    <w:basedOn w:val="a"/>
    <w:rsid w:val="00614942"/>
    <w:pPr>
      <w:jc w:val="left"/>
    </w:pPr>
  </w:style>
  <w:style w:type="paragraph" w:customStyle="1" w:styleId="Abstract">
    <w:name w:val="Abstract"/>
    <w:basedOn w:val="a"/>
    <w:qFormat/>
    <w:rsid w:val="00614942"/>
    <w:pPr>
      <w:spacing w:before="120" w:after="120"/>
      <w:ind w:left="720" w:right="720"/>
      <w:jc w:val="left"/>
    </w:pPr>
    <w:rPr>
      <w:sz w:val="24"/>
    </w:rPr>
  </w:style>
  <w:style w:type="paragraph" w:customStyle="1" w:styleId="210">
    <w:name w:val="正文文本缩进 21"/>
    <w:basedOn w:val="a"/>
    <w:qFormat/>
    <w:rsid w:val="00614942"/>
    <w:pPr>
      <w:tabs>
        <w:tab w:val="left" w:pos="2000"/>
        <w:tab w:val="left" w:pos="2840"/>
        <w:tab w:val="left" w:pos="3680"/>
        <w:tab w:val="left" w:pos="4520"/>
        <w:tab w:val="left" w:pos="5360"/>
        <w:tab w:val="left" w:pos="6200"/>
        <w:tab w:val="left" w:pos="7040"/>
        <w:tab w:val="left" w:pos="7880"/>
        <w:tab w:val="left" w:pos="8720"/>
        <w:tab w:val="left" w:pos="9560"/>
        <w:tab w:val="left" w:pos="10400"/>
        <w:tab w:val="left" w:pos="11240"/>
        <w:tab w:val="left" w:pos="12080"/>
        <w:tab w:val="left" w:pos="12920"/>
        <w:tab w:val="left" w:pos="13760"/>
        <w:tab w:val="left" w:pos="14600"/>
        <w:tab w:val="left" w:pos="15440"/>
        <w:tab w:val="left" w:pos="16280"/>
        <w:tab w:val="left" w:pos="17120"/>
        <w:tab w:val="left" w:pos="17960"/>
        <w:tab w:val="left" w:pos="18800"/>
        <w:tab w:val="left" w:pos="19640"/>
        <w:tab w:val="left" w:pos="20480"/>
        <w:tab w:val="left" w:pos="21320"/>
        <w:tab w:val="left" w:pos="22160"/>
        <w:tab w:val="left" w:pos="23000"/>
        <w:tab w:val="left" w:pos="23840"/>
        <w:tab w:val="left" w:pos="24680"/>
        <w:tab w:val="left" w:pos="25520"/>
        <w:tab w:val="left" w:pos="26360"/>
        <w:tab w:val="left" w:pos="27200"/>
        <w:tab w:val="left" w:pos="28040"/>
      </w:tabs>
      <w:autoSpaceDE w:val="0"/>
      <w:ind w:left="34"/>
      <w:jc w:val="left"/>
    </w:pPr>
    <w:rPr>
      <w:sz w:val="22"/>
      <w:szCs w:val="16"/>
    </w:rPr>
  </w:style>
  <w:style w:type="paragraph" w:customStyle="1" w:styleId="SubTitleHeader">
    <w:name w:val="Sub Title Header"/>
    <w:basedOn w:val="a"/>
    <w:qFormat/>
    <w:rsid w:val="00614942"/>
    <w:pPr>
      <w:spacing w:after="120"/>
      <w:jc w:val="left"/>
    </w:pPr>
    <w:rPr>
      <w:rFonts w:ascii="Arial" w:hAnsi="Arial"/>
      <w:b/>
      <w:sz w:val="24"/>
    </w:rPr>
  </w:style>
  <w:style w:type="paragraph" w:customStyle="1" w:styleId="bulletlist">
    <w:name w:val="bullet list"/>
    <w:basedOn w:val="a"/>
    <w:rsid w:val="00614942"/>
    <w:pPr>
      <w:numPr>
        <w:numId w:val="5"/>
      </w:numPr>
      <w:jc w:val="left"/>
    </w:pPr>
    <w:rPr>
      <w:sz w:val="22"/>
      <w:szCs w:val="24"/>
    </w:rPr>
  </w:style>
  <w:style w:type="paragraph" w:customStyle="1" w:styleId="18">
    <w:name w:val="列出段落1"/>
    <w:basedOn w:val="a"/>
    <w:qFormat/>
    <w:rsid w:val="00614942"/>
    <w:pPr>
      <w:ind w:firstLine="420"/>
    </w:pPr>
  </w:style>
  <w:style w:type="paragraph" w:customStyle="1" w:styleId="TableContents">
    <w:name w:val="Table Contents"/>
    <w:basedOn w:val="a"/>
    <w:rsid w:val="00614942"/>
    <w:pPr>
      <w:suppressLineNumbers/>
    </w:pPr>
  </w:style>
  <w:style w:type="paragraph" w:customStyle="1" w:styleId="TableHeading">
    <w:name w:val="Table Heading"/>
    <w:basedOn w:val="TableContents"/>
    <w:rsid w:val="00614942"/>
    <w:pPr>
      <w:jc w:val="center"/>
    </w:pPr>
    <w:rPr>
      <w:b/>
      <w:bCs/>
    </w:rPr>
  </w:style>
  <w:style w:type="paragraph" w:customStyle="1" w:styleId="Contents10">
    <w:name w:val="Contents 10"/>
    <w:basedOn w:val="Index"/>
    <w:qFormat/>
    <w:rsid w:val="00614942"/>
    <w:pPr>
      <w:tabs>
        <w:tab w:val="right" w:leader="dot" w:pos="7425"/>
      </w:tabs>
      <w:ind w:left="2547"/>
    </w:pPr>
  </w:style>
  <w:style w:type="paragraph" w:customStyle="1" w:styleId="Framecontents">
    <w:name w:val="Frame contents"/>
    <w:basedOn w:val="a4"/>
    <w:rsid w:val="00614942"/>
  </w:style>
  <w:style w:type="paragraph" w:customStyle="1" w:styleId="Heading10">
    <w:name w:val="Heading 10"/>
    <w:basedOn w:val="Heading"/>
    <w:next w:val="a4"/>
    <w:qFormat/>
    <w:rsid w:val="00614942"/>
    <w:pPr>
      <w:numPr>
        <w:ilvl w:val="8"/>
        <w:numId w:val="6"/>
      </w:numPr>
      <w:outlineLvl w:val="8"/>
    </w:pPr>
    <w:rPr>
      <w:bCs/>
      <w:sz w:val="21"/>
      <w:szCs w:val="21"/>
    </w:rPr>
  </w:style>
  <w:style w:type="character" w:customStyle="1" w:styleId="WW8Num5z0">
    <w:name w:val="WW8Num5z0"/>
    <w:qFormat/>
    <w:rsid w:val="00614942"/>
    <w:rPr>
      <w:rFonts w:ascii="Symbol" w:hAnsi="Symbol"/>
    </w:rPr>
  </w:style>
  <w:style w:type="character" w:customStyle="1" w:styleId="Absatz-Standardschriftart">
    <w:name w:val="Absatz-Standardschriftart"/>
    <w:qFormat/>
    <w:rsid w:val="00614942"/>
  </w:style>
  <w:style w:type="character" w:customStyle="1" w:styleId="WW-Absatz-Standardschriftart">
    <w:name w:val="WW-Absatz-Standardschriftart"/>
    <w:qFormat/>
    <w:rsid w:val="00614942"/>
  </w:style>
  <w:style w:type="character" w:customStyle="1" w:styleId="WW8Num7z0">
    <w:name w:val="WW8Num7z0"/>
    <w:rsid w:val="00614942"/>
    <w:rPr>
      <w:rFonts w:ascii="Wingdings" w:hAnsi="Wingdings"/>
    </w:rPr>
  </w:style>
  <w:style w:type="character" w:customStyle="1" w:styleId="DefaultParagraphFont1">
    <w:name w:val="Default Paragraph Font1"/>
    <w:qFormat/>
    <w:rsid w:val="00614942"/>
  </w:style>
  <w:style w:type="character" w:customStyle="1" w:styleId="WW-Absatz-Standardschriftart1">
    <w:name w:val="WW-Absatz-Standardschriftart1"/>
    <w:qFormat/>
    <w:rsid w:val="00614942"/>
  </w:style>
  <w:style w:type="character" w:customStyle="1" w:styleId="WW-Absatz-Standardschriftart11">
    <w:name w:val="WW-Absatz-Standardschriftart11"/>
    <w:rsid w:val="00614942"/>
  </w:style>
  <w:style w:type="character" w:customStyle="1" w:styleId="WW8Num3z0">
    <w:name w:val="WW8Num3z0"/>
    <w:qFormat/>
    <w:rsid w:val="00614942"/>
    <w:rPr>
      <w:rFonts w:ascii="Helv" w:eastAsia="SimSun" w:hAnsi="Helv" w:cs="Helv"/>
    </w:rPr>
  </w:style>
  <w:style w:type="character" w:customStyle="1" w:styleId="WW8Num3z1">
    <w:name w:val="WW8Num3z1"/>
    <w:qFormat/>
    <w:rsid w:val="00614942"/>
    <w:rPr>
      <w:rFonts w:ascii="Wingdings" w:hAnsi="Wingdings"/>
    </w:rPr>
  </w:style>
  <w:style w:type="character" w:customStyle="1" w:styleId="WW8Num10z0">
    <w:name w:val="WW8Num10z0"/>
    <w:qFormat/>
    <w:rsid w:val="00614942"/>
    <w:rPr>
      <w:rFonts w:ascii="Symbol" w:hAnsi="Symbol"/>
    </w:rPr>
  </w:style>
  <w:style w:type="character" w:customStyle="1" w:styleId="WW8Num10z1">
    <w:name w:val="WW8Num10z1"/>
    <w:qFormat/>
    <w:rsid w:val="00614942"/>
    <w:rPr>
      <w:rFonts w:ascii="Wingdings" w:hAnsi="Wingdings"/>
    </w:rPr>
  </w:style>
  <w:style w:type="character" w:customStyle="1" w:styleId="Definition">
    <w:name w:val="Definition"/>
    <w:rsid w:val="00614942"/>
    <w:rPr>
      <w:i/>
    </w:rPr>
  </w:style>
  <w:style w:type="character" w:customStyle="1" w:styleId="FootnoteCharacters">
    <w:name w:val="Footnote Characters"/>
    <w:qFormat/>
    <w:rsid w:val="00614942"/>
    <w:rPr>
      <w:sz w:val="14"/>
      <w:vertAlign w:val="superscript"/>
    </w:rPr>
  </w:style>
  <w:style w:type="character" w:customStyle="1" w:styleId="3Char">
    <w:name w:val="正文文本 3 Char"/>
    <w:qFormat/>
    <w:rsid w:val="00614942"/>
  </w:style>
  <w:style w:type="character" w:customStyle="1" w:styleId="Char0">
    <w:name w:val="页眉 Char"/>
    <w:qFormat/>
    <w:rsid w:val="00614942"/>
  </w:style>
  <w:style w:type="character" w:customStyle="1" w:styleId="NumberingSymbols">
    <w:name w:val="Numbering Symbols"/>
    <w:qFormat/>
    <w:rsid w:val="00614942"/>
  </w:style>
  <w:style w:type="character" w:customStyle="1" w:styleId="Char">
    <w:name w:val="标题 Char"/>
    <w:link w:val="ab"/>
    <w:uiPriority w:val="10"/>
    <w:qFormat/>
    <w:rsid w:val="00614942"/>
    <w:rPr>
      <w:rFonts w:ascii="Arial" w:hAnsi="Arial"/>
      <w:b/>
      <w:kern w:val="1"/>
      <w:sz w:val="44"/>
      <w:lang w:eastAsia="ar-SA"/>
    </w:rPr>
  </w:style>
  <w:style w:type="paragraph" w:customStyle="1" w:styleId="ListParagraph1">
    <w:name w:val="List Paragraph1"/>
    <w:basedOn w:val="a"/>
    <w:uiPriority w:val="34"/>
    <w:qFormat/>
    <w:rsid w:val="00614942"/>
    <w:pPr>
      <w:ind w:firstLineChars="200" w:firstLine="420"/>
    </w:pPr>
  </w:style>
  <w:style w:type="paragraph" w:styleId="af1">
    <w:name w:val="Balloon Text"/>
    <w:basedOn w:val="a"/>
    <w:link w:val="Char1"/>
    <w:uiPriority w:val="99"/>
    <w:semiHidden/>
    <w:unhideWhenUsed/>
    <w:rsid w:val="0079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f1"/>
    <w:uiPriority w:val="99"/>
    <w:semiHidden/>
    <w:rsid w:val="0079421A"/>
    <w:rPr>
      <w:rFonts w:ascii="Tahoma" w:hAnsi="Tahoma" w:cs="Tahoma"/>
      <w:sz w:val="16"/>
      <w:szCs w:val="16"/>
      <w:lang w:eastAsia="ar-SA"/>
    </w:rPr>
  </w:style>
  <w:style w:type="table" w:styleId="af2">
    <w:name w:val="Table Grid"/>
    <w:basedOn w:val="a1"/>
    <w:uiPriority w:val="59"/>
    <w:rsid w:val="00BE57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99"/>
    <w:unhideWhenUsed/>
    <w:rsid w:val="007916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jc w:val="both"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clear" w:pos="0"/>
        <w:tab w:val="left" w:pos="425"/>
      </w:tabs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jc w:val="center"/>
      <w:outlineLvl w:val="1"/>
    </w:pPr>
    <w:rPr>
      <w:b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1"/>
      </w:numPr>
      <w:tabs>
        <w:tab w:val="left" w:pos="0"/>
      </w:tabs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1"/>
      </w:numPr>
      <w:tabs>
        <w:tab w:val="left" w:pos="0"/>
      </w:tabs>
      <w:spacing w:before="120" w:after="0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widowControl w:val="0"/>
      <w:numPr>
        <w:ilvl w:val="4"/>
        <w:numId w:val="1"/>
      </w:numPr>
      <w:jc w:val="center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jc w:val="lef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bCs/>
      <w:sz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qFormat/>
    <w:pPr>
      <w:suppressAutoHyphens/>
    </w:pPr>
    <w:rPr>
      <w:rFonts w:ascii="Arial" w:hAnsi="Arial"/>
      <w:sz w:val="24"/>
      <w:lang w:eastAsia="ar-SA"/>
    </w:r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BodyText">
    <w:name w:val="Body Text"/>
    <w:basedOn w:val="Normal"/>
    <w:qFormat/>
    <w:rPr>
      <w:sz w:val="22"/>
    </w:rPr>
  </w:style>
  <w:style w:type="paragraph" w:styleId="BodyTextIndent">
    <w:name w:val="Body Text Indent"/>
    <w:basedOn w:val="Normal"/>
    <w:qFormat/>
    <w:pPr>
      <w:tabs>
        <w:tab w:val="left" w:pos="720"/>
        <w:tab w:val="left" w:pos="1418"/>
      </w:tabs>
      <w:spacing w:before="240" w:after="0"/>
      <w:ind w:left="720" w:hanging="360"/>
      <w:jc w:val="left"/>
    </w:pPr>
    <w:rPr>
      <w:sz w:val="22"/>
    </w:r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qFormat/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Subtitle">
    <w:name w:val="Subtitle"/>
    <w:basedOn w:val="Heading"/>
    <w:next w:val="BodyText"/>
    <w:qFormat/>
    <w:pPr>
      <w:jc w:val="center"/>
    </w:pPr>
    <w:rPr>
      <w:i/>
      <w:iCs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jc w:val="left"/>
    </w:pPr>
    <w:rPr>
      <w:b/>
      <w:sz w:val="32"/>
      <w:szCs w:val="24"/>
    </w:rPr>
  </w:style>
  <w:style w:type="paragraph" w:styleId="List">
    <w:name w:val="List"/>
    <w:basedOn w:val="BodyText"/>
    <w:qFormat/>
  </w:style>
  <w:style w:type="paragraph" w:styleId="FootnoteText">
    <w:name w:val="footnote text"/>
    <w:basedOn w:val="Normal"/>
    <w:qFormat/>
    <w:pPr>
      <w:spacing w:after="120"/>
    </w:pPr>
    <w:rPr>
      <w:sz w:val="18"/>
    </w:r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2">
    <w:name w:val="toc 2"/>
    <w:basedOn w:val="Normal"/>
    <w:next w:val="Normal"/>
    <w:uiPriority w:val="39"/>
    <w:qFormat/>
    <w:pPr>
      <w:ind w:leftChars="200" w:left="42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paragraph" w:styleId="Index1">
    <w:name w:val="index 1"/>
    <w:basedOn w:val="Normal"/>
    <w:next w:val="Normal"/>
    <w:qFormat/>
    <w:pPr>
      <w:tabs>
        <w:tab w:val="left" w:pos="3060"/>
      </w:tabs>
      <w:jc w:val="left"/>
    </w:pPr>
    <w:rPr>
      <w:sz w:val="16"/>
      <w:lang w:val="fr-FR"/>
    </w:rPr>
  </w:style>
  <w:style w:type="paragraph" w:styleId="Title">
    <w:name w:val="Title"/>
    <w:basedOn w:val="Normal"/>
    <w:next w:val="Subtitle"/>
    <w:link w:val="TitleChar"/>
    <w:uiPriority w:val="10"/>
    <w:qFormat/>
    <w:pPr>
      <w:spacing w:before="1920" w:after="60"/>
      <w:jc w:val="center"/>
    </w:pPr>
    <w:rPr>
      <w:rFonts w:ascii="Arial" w:hAnsi="Arial"/>
      <w:b/>
      <w:kern w:val="1"/>
      <w:sz w:val="44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1"/>
    <w:qFormat/>
  </w:style>
  <w:style w:type="character" w:customStyle="1" w:styleId="1">
    <w:name w:val="默认段落字体1"/>
    <w:qFormat/>
  </w:style>
  <w:style w:type="character" w:styleId="FollowedHyperlink">
    <w:name w:val="FollowedHyperlink"/>
    <w:qFormat/>
    <w:rPr>
      <w:color w:val="800080"/>
      <w:u w:val="single"/>
    </w:rPr>
  </w:style>
  <w:style w:type="character" w:styleId="Emphasis">
    <w:name w:val="Emphasis"/>
    <w:qFormat/>
    <w:rPr>
      <w:i/>
    </w:r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10">
    <w:name w:val="题注1"/>
    <w:basedOn w:val="Normal"/>
    <w:next w:val="Normal"/>
    <w:qFormat/>
    <w:pPr>
      <w:spacing w:before="120" w:after="120"/>
    </w:pPr>
    <w:rPr>
      <w:b/>
    </w:rPr>
  </w:style>
  <w:style w:type="paragraph" w:customStyle="1" w:styleId="Header-Main">
    <w:name w:val="Header-Main"/>
    <w:basedOn w:val="Heading1"/>
    <w:next w:val="Body-Main"/>
    <w:qFormat/>
    <w:pPr>
      <w:pageBreakBefore/>
      <w:numPr>
        <w:numId w:val="0"/>
      </w:numPr>
      <w:tabs>
        <w:tab w:val="clear" w:pos="0"/>
        <w:tab w:val="clear" w:pos="425"/>
        <w:tab w:val="left" w:pos="360"/>
      </w:tabs>
      <w:spacing w:after="120"/>
      <w:ind w:left="360" w:hanging="360"/>
    </w:pPr>
    <w:rPr>
      <w:sz w:val="24"/>
    </w:rPr>
  </w:style>
  <w:style w:type="paragraph" w:customStyle="1" w:styleId="Body-Main">
    <w:name w:val="Body-Main"/>
    <w:basedOn w:val="Normal"/>
    <w:qFormat/>
    <w:pPr>
      <w:ind w:left="360"/>
    </w:pPr>
    <w:rPr>
      <w:sz w:val="22"/>
    </w:rPr>
  </w:style>
  <w:style w:type="paragraph" w:customStyle="1" w:styleId="Header-1">
    <w:name w:val="Header-1"/>
    <w:basedOn w:val="Header-Main"/>
    <w:next w:val="Body-1"/>
    <w:qFormat/>
    <w:pPr>
      <w:pageBreakBefore w:val="0"/>
    </w:pPr>
    <w:rPr>
      <w:sz w:val="22"/>
    </w:rPr>
  </w:style>
  <w:style w:type="paragraph" w:customStyle="1" w:styleId="Body-1">
    <w:name w:val="Body-1"/>
    <w:basedOn w:val="Normal"/>
    <w:qFormat/>
    <w:pPr>
      <w:ind w:left="720"/>
    </w:pPr>
    <w:rPr>
      <w:sz w:val="22"/>
    </w:rPr>
  </w:style>
  <w:style w:type="paragraph" w:customStyle="1" w:styleId="Header-2">
    <w:name w:val="Header-2"/>
    <w:basedOn w:val="Header-1"/>
    <w:next w:val="Body-2"/>
    <w:qFormat/>
    <w:rPr>
      <w:rFonts w:ascii="Times New Roman" w:hAnsi="Times New Roman"/>
      <w:i/>
    </w:rPr>
  </w:style>
  <w:style w:type="paragraph" w:customStyle="1" w:styleId="Body-2">
    <w:name w:val="Body-2"/>
    <w:basedOn w:val="Body-1"/>
    <w:qFormat/>
    <w:pPr>
      <w:ind w:left="1080"/>
    </w:pPr>
  </w:style>
  <w:style w:type="paragraph" w:customStyle="1" w:styleId="11">
    <w:name w:val="图表目录1"/>
    <w:basedOn w:val="Normal"/>
    <w:next w:val="Normal"/>
    <w:qFormat/>
    <w:pPr>
      <w:ind w:left="400" w:hanging="400"/>
    </w:pPr>
  </w:style>
  <w:style w:type="paragraph" w:customStyle="1" w:styleId="Blockquote">
    <w:name w:val="Blockquote"/>
    <w:basedOn w:val="Normal"/>
    <w:qFormat/>
    <w:pPr>
      <w:widowControl w:val="0"/>
      <w:spacing w:before="100" w:after="100"/>
      <w:ind w:left="360" w:right="360"/>
    </w:pPr>
    <w:rPr>
      <w:sz w:val="24"/>
    </w:rPr>
  </w:style>
  <w:style w:type="paragraph" w:customStyle="1" w:styleId="H1">
    <w:name w:val="H1"/>
    <w:basedOn w:val="Normal"/>
    <w:next w:val="Normal"/>
    <w:qFormat/>
    <w:pPr>
      <w:keepNext/>
      <w:widowControl w:val="0"/>
      <w:spacing w:before="100" w:after="100"/>
    </w:pPr>
    <w:rPr>
      <w:b/>
      <w:kern w:val="1"/>
      <w:sz w:val="48"/>
    </w:rPr>
  </w:style>
  <w:style w:type="paragraph" w:customStyle="1" w:styleId="H5">
    <w:name w:val="H5"/>
    <w:basedOn w:val="Normal"/>
    <w:next w:val="Normal"/>
    <w:qFormat/>
    <w:pPr>
      <w:keepNext/>
      <w:widowControl w:val="0"/>
      <w:spacing w:before="100" w:after="100"/>
    </w:pPr>
    <w:rPr>
      <w:b/>
    </w:rPr>
  </w:style>
  <w:style w:type="paragraph" w:customStyle="1" w:styleId="Header1">
    <w:name w:val="Header 1"/>
    <w:basedOn w:val="Normal"/>
    <w:next w:val="Normal"/>
    <w:qFormat/>
    <w:pPr>
      <w:numPr>
        <w:numId w:val="3"/>
      </w:numPr>
      <w:spacing w:before="120" w:after="120"/>
      <w:jc w:val="left"/>
    </w:pPr>
    <w:rPr>
      <w:rFonts w:ascii="Arial" w:hAnsi="Arial"/>
      <w:b/>
      <w:sz w:val="24"/>
    </w:rPr>
  </w:style>
  <w:style w:type="paragraph" w:customStyle="1" w:styleId="Header2">
    <w:name w:val="Header 2"/>
    <w:basedOn w:val="Normal"/>
    <w:next w:val="Normal"/>
    <w:qFormat/>
    <w:pPr>
      <w:spacing w:after="120"/>
      <w:ind w:left="360"/>
      <w:jc w:val="left"/>
    </w:pPr>
    <w:rPr>
      <w:rFonts w:ascii="Arial" w:hAnsi="Arial"/>
      <w:b/>
      <w:sz w:val="22"/>
    </w:rPr>
  </w:style>
  <w:style w:type="paragraph" w:customStyle="1" w:styleId="Appendix">
    <w:name w:val="Appendix"/>
    <w:basedOn w:val="Heading1"/>
    <w:next w:val="Normal"/>
    <w:qFormat/>
    <w:pPr>
      <w:pageBreakBefore/>
      <w:numPr>
        <w:numId w:val="0"/>
      </w:numPr>
      <w:tabs>
        <w:tab w:val="clear" w:pos="0"/>
      </w:tabs>
      <w:spacing w:after="120"/>
    </w:pPr>
  </w:style>
  <w:style w:type="paragraph" w:customStyle="1" w:styleId="H2">
    <w:name w:val="H2"/>
    <w:basedOn w:val="Normal"/>
    <w:next w:val="Normal"/>
    <w:qFormat/>
    <w:pPr>
      <w:keepNext/>
      <w:spacing w:before="100" w:after="100"/>
      <w:jc w:val="left"/>
    </w:pPr>
    <w:rPr>
      <w:b/>
      <w:sz w:val="36"/>
    </w:rPr>
  </w:style>
  <w:style w:type="paragraph" w:customStyle="1" w:styleId="Header-3">
    <w:name w:val="Header-3"/>
    <w:basedOn w:val="Header-2"/>
    <w:next w:val="Body-3"/>
    <w:qFormat/>
    <w:pPr>
      <w:numPr>
        <w:numId w:val="2"/>
      </w:numPr>
    </w:pPr>
    <w:rPr>
      <w:i w:val="0"/>
    </w:rPr>
  </w:style>
  <w:style w:type="paragraph" w:customStyle="1" w:styleId="Body-3">
    <w:name w:val="Body-3"/>
    <w:basedOn w:val="Body-2"/>
    <w:qFormat/>
    <w:pPr>
      <w:ind w:left="1440"/>
    </w:pPr>
  </w:style>
  <w:style w:type="paragraph" w:customStyle="1" w:styleId="H3">
    <w:name w:val="H3"/>
    <w:basedOn w:val="Normal"/>
    <w:next w:val="Normal"/>
    <w:qFormat/>
    <w:pPr>
      <w:keepNext/>
      <w:spacing w:before="100" w:after="100"/>
      <w:jc w:val="left"/>
    </w:pPr>
    <w:rPr>
      <w:b/>
      <w:sz w:val="28"/>
    </w:rPr>
  </w:style>
  <w:style w:type="paragraph" w:customStyle="1" w:styleId="12">
    <w:name w:val="书目1"/>
    <w:qFormat/>
    <w:pPr>
      <w:suppressAutoHyphens/>
      <w:spacing w:after="120" w:line="240" w:lineRule="exact"/>
      <w:ind w:left="360" w:hanging="360"/>
    </w:pPr>
    <w:rPr>
      <w:sz w:val="22"/>
      <w:lang w:eastAsia="ar-SA"/>
    </w:rPr>
  </w:style>
  <w:style w:type="paragraph" w:customStyle="1" w:styleId="Comment">
    <w:name w:val="_Comment"/>
    <w:basedOn w:val="Normal"/>
    <w:next w:val="Normal"/>
    <w:qFormat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qFormat/>
    <w:pPr>
      <w:keepNext/>
      <w:shd w:val="clear" w:color="auto" w:fill="D8D8D8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line="288" w:lineRule="auto"/>
    </w:pPr>
    <w:rPr>
      <w:rFonts w:ascii="Courier New" w:hAnsi="Courier New"/>
      <w:spacing w:val="-5"/>
      <w:sz w:val="18"/>
      <w:lang w:val="zh-CN"/>
    </w:rPr>
  </w:style>
  <w:style w:type="paragraph" w:customStyle="1" w:styleId="CodeTitle">
    <w:name w:val="Code Title"/>
    <w:basedOn w:val="Code"/>
    <w:next w:val="Code"/>
    <w:qFormat/>
    <w:pPr>
      <w:pBdr>
        <w:bottom w:val="single" w:sz="32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qFormat/>
    <w:pPr>
      <w:numPr>
        <w:numId w:val="4"/>
      </w:numPr>
      <w:pBdr>
        <w:top w:val="single" w:sz="8" w:space="3" w:color="000000"/>
        <w:left w:val="single" w:sz="8" w:space="3" w:color="000000"/>
        <w:bottom w:val="single" w:sz="8" w:space="3" w:color="000000"/>
        <w:right w:val="single" w:sz="8" w:space="3" w:color="000000"/>
      </w:pBdr>
      <w:shd w:val="clear" w:color="auto" w:fill="E5E5E5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qFormat/>
    <w:pPr>
      <w:keepNext/>
      <w:pBdr>
        <w:bottom w:val="single" w:sz="32" w:space="3" w:color="C0C0C0"/>
      </w:pBdr>
      <w:spacing w:before="120" w:after="0"/>
    </w:pPr>
    <w:rPr>
      <w:b/>
      <w:sz w:val="20"/>
    </w:rPr>
  </w:style>
  <w:style w:type="paragraph" w:customStyle="1" w:styleId="Table-Source">
    <w:name w:val="Table - Source"/>
    <w:basedOn w:val="Normal"/>
    <w:next w:val="Normal"/>
    <w:qFormat/>
    <w:pPr>
      <w:pBdr>
        <w:top w:val="single" w:sz="8" w:space="1" w:color="000000"/>
      </w:pBdr>
      <w:spacing w:after="120"/>
    </w:pPr>
    <w:rPr>
      <w:i/>
      <w:sz w:val="18"/>
    </w:rPr>
  </w:style>
  <w:style w:type="paragraph" w:customStyle="1" w:styleId="Table-Text">
    <w:name w:val="Table - Text"/>
    <w:basedOn w:val="Normal"/>
    <w:qFormat/>
    <w:pPr>
      <w:spacing w:before="60" w:after="60"/>
      <w:jc w:val="left"/>
    </w:pPr>
  </w:style>
  <w:style w:type="paragraph" w:customStyle="1" w:styleId="Table-ColHead">
    <w:name w:val="Table - Col. Head"/>
    <w:basedOn w:val="DisplayText"/>
    <w:qFormat/>
    <w:pPr>
      <w:keepNext/>
      <w:spacing w:before="60" w:after="60"/>
    </w:pPr>
    <w:rPr>
      <w:b/>
      <w:sz w:val="20"/>
    </w:rPr>
  </w:style>
  <w:style w:type="paragraph" w:customStyle="1" w:styleId="FigNum">
    <w:name w:val="Fig Num"/>
    <w:basedOn w:val="Table-ColHead"/>
    <w:qFormat/>
    <w:pPr>
      <w:keepNext w:val="0"/>
      <w:spacing w:before="0" w:after="240"/>
    </w:pPr>
  </w:style>
  <w:style w:type="paragraph" w:customStyle="1" w:styleId="Confidential-Top">
    <w:name w:val="Confidential - Top"/>
    <w:basedOn w:val="Normal"/>
    <w:qFormat/>
    <w:pPr>
      <w:pBdr>
        <w:top w:val="single" w:sz="4" w:space="1" w:color="FF0000"/>
        <w:left w:val="single" w:sz="4" w:space="1" w:color="FF0000"/>
        <w:bottom w:val="single" w:sz="4" w:space="1" w:color="FF0000"/>
        <w:right w:val="single" w:sz="4" w:space="1" w:color="FF0000"/>
      </w:pBdr>
      <w:shd w:val="clear" w:color="auto" w:fill="FF0000"/>
    </w:pPr>
    <w:rPr>
      <w:rFonts w:ascii="Arial Black" w:hAnsi="Arial Black"/>
      <w:color w:val="FFFFFF"/>
      <w:sz w:val="14"/>
    </w:rPr>
  </w:style>
  <w:style w:type="paragraph" w:customStyle="1" w:styleId="Contents">
    <w:name w:val="Contents"/>
    <w:basedOn w:val="Heading1"/>
    <w:qFormat/>
    <w:pPr>
      <w:keepNext w:val="0"/>
      <w:pageBreakBefore/>
      <w:numPr>
        <w:numId w:val="0"/>
      </w:num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4C4C4C"/>
      <w:tabs>
        <w:tab w:val="clear" w:pos="0"/>
      </w:tabs>
      <w:spacing w:before="0" w:after="240"/>
      <w:jc w:val="center"/>
    </w:pPr>
    <w:rPr>
      <w:color w:val="FFFFFF"/>
      <w:lang w:val="zh-CN"/>
    </w:rPr>
  </w:style>
  <w:style w:type="paragraph" w:customStyle="1" w:styleId="Confidential-Bottom">
    <w:name w:val="Confidential - Bottom"/>
    <w:basedOn w:val="Footer"/>
    <w:qFormat/>
    <w:pPr>
      <w:pBdr>
        <w:top w:val="single" w:sz="4" w:space="1" w:color="FF0000"/>
        <w:left w:val="single" w:sz="4" w:space="1" w:color="FF0000"/>
        <w:bottom w:val="single" w:sz="4" w:space="1" w:color="FF0000"/>
        <w:right w:val="single" w:sz="4" w:space="1" w:color="FF0000"/>
      </w:pBdr>
      <w:shd w:val="clear" w:color="auto" w:fill="FF0000"/>
      <w:tabs>
        <w:tab w:val="clear" w:pos="4320"/>
        <w:tab w:val="clear" w:pos="8640"/>
        <w:tab w:val="right" w:pos="8280"/>
      </w:tabs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pacing w:before="720" w:after="1360"/>
      <w:ind w:left="1080" w:right="1080"/>
    </w:pPr>
    <w:rPr>
      <w:rFonts w:cs="Arial"/>
      <w:b w:val="0"/>
      <w:iCs/>
      <w:sz w:val="40"/>
    </w:rPr>
  </w:style>
  <w:style w:type="paragraph" w:customStyle="1" w:styleId="Title-Filename">
    <w:name w:val="Title - Filename"/>
    <w:basedOn w:val="Title"/>
    <w:next w:val="Title-Date"/>
    <w:qFormat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qFormat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qFormat/>
    <w:pPr>
      <w:spacing w:before="0" w:after="0"/>
    </w:pPr>
    <w:rPr>
      <w:bCs/>
      <w:sz w:val="28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qFormat/>
    <w:pPr>
      <w:overflowPunct w:val="0"/>
      <w:autoSpaceDE w:val="0"/>
      <w:spacing w:after="120"/>
      <w:textAlignment w:val="baseline"/>
    </w:pPr>
    <w:rPr>
      <w:i/>
      <w:color w:val="000080"/>
      <w:sz w:val="22"/>
    </w:rPr>
  </w:style>
  <w:style w:type="paragraph" w:customStyle="1" w:styleId="Title-OrganizationName">
    <w:name w:val="Title - Organization Name"/>
    <w:basedOn w:val="Title"/>
    <w:qFormat/>
    <w:pPr>
      <w:spacing w:before="360" w:after="180"/>
    </w:pPr>
    <w:rPr>
      <w:rFonts w:ascii="Times New Roman" w:hAnsi="Times New Roman"/>
      <w:sz w:val="32"/>
    </w:rPr>
  </w:style>
  <w:style w:type="paragraph" w:customStyle="1" w:styleId="Figure">
    <w:name w:val="Figure"/>
    <w:basedOn w:val="Normal"/>
    <w:pPr>
      <w:jc w:val="center"/>
    </w:pPr>
    <w:rPr>
      <w:b/>
      <w:sz w:val="24"/>
    </w:rPr>
  </w:style>
  <w:style w:type="paragraph" w:customStyle="1" w:styleId="13">
    <w:name w:val="纯文本1"/>
    <w:basedOn w:val="Normal"/>
    <w:pPr>
      <w:jc w:val="left"/>
    </w:pPr>
    <w:rPr>
      <w:rFonts w:ascii="Courier New" w:hAnsi="Courier New"/>
      <w:sz w:val="22"/>
    </w:rPr>
  </w:style>
  <w:style w:type="paragraph" w:customStyle="1" w:styleId="14">
    <w:name w:val="文档结构图1"/>
    <w:basedOn w:val="Normal"/>
    <w:qFormat/>
    <w:pPr>
      <w:shd w:val="clear" w:color="auto" w:fill="000080"/>
      <w:jc w:val="left"/>
    </w:pPr>
    <w:rPr>
      <w:rFonts w:ascii="Tahoma" w:hAnsi="Tahoma"/>
      <w:sz w:val="22"/>
    </w:rPr>
  </w:style>
  <w:style w:type="paragraph" w:customStyle="1" w:styleId="tableentry">
    <w:name w:val="table entry"/>
    <w:basedOn w:val="Normal"/>
    <w:qFormat/>
    <w:pPr>
      <w:keepNext/>
      <w:spacing w:before="40" w:after="40" w:line="280" w:lineRule="atLeast"/>
      <w:ind w:left="101" w:right="101"/>
      <w:jc w:val="left"/>
    </w:pPr>
    <w:rPr>
      <w:rFonts w:ascii="Bookman" w:hAnsi="Bookman"/>
    </w:rPr>
  </w:style>
  <w:style w:type="paragraph" w:customStyle="1" w:styleId="figureart">
    <w:name w:val="figure art"/>
    <w:basedOn w:val="Normal"/>
    <w:qFormat/>
    <w:pPr>
      <w:keepNext/>
      <w:spacing w:before="120" w:after="0" w:line="280" w:lineRule="atLeast"/>
      <w:jc w:val="center"/>
    </w:pPr>
    <w:rPr>
      <w:rFonts w:ascii="Bookman" w:hAnsi="Bookman"/>
    </w:rPr>
  </w:style>
  <w:style w:type="paragraph" w:customStyle="1" w:styleId="21">
    <w:name w:val="正文文本 21"/>
    <w:basedOn w:val="Normal"/>
    <w:qFormat/>
    <w:pPr>
      <w:jc w:val="left"/>
    </w:pPr>
    <w:rPr>
      <w:b/>
      <w:sz w:val="22"/>
    </w:rPr>
  </w:style>
  <w:style w:type="paragraph" w:customStyle="1" w:styleId="Group">
    <w:name w:val="Group"/>
    <w:basedOn w:val="Normal"/>
    <w:qFormat/>
    <w:pPr>
      <w:tabs>
        <w:tab w:val="left" w:pos="2880"/>
      </w:tabs>
      <w:spacing w:before="360" w:after="840"/>
      <w:jc w:val="center"/>
    </w:pPr>
    <w:rPr>
      <w:sz w:val="40"/>
    </w:rPr>
  </w:style>
  <w:style w:type="paragraph" w:customStyle="1" w:styleId="FrontPageTitle">
    <w:name w:val="Front Page Title"/>
    <w:basedOn w:val="Normal"/>
    <w:qFormat/>
    <w:pPr>
      <w:tabs>
        <w:tab w:val="left" w:pos="2880"/>
      </w:tabs>
      <w:spacing w:before="240" w:after="240"/>
      <w:jc w:val="center"/>
    </w:pPr>
    <w:rPr>
      <w:sz w:val="72"/>
    </w:rPr>
  </w:style>
  <w:style w:type="paragraph" w:customStyle="1" w:styleId="DocumentTypeList">
    <w:name w:val="Document Type List"/>
    <w:basedOn w:val="Normal"/>
    <w:qFormat/>
    <w:pPr>
      <w:tabs>
        <w:tab w:val="left" w:pos="2880"/>
      </w:tabs>
      <w:ind w:left="144" w:right="-144"/>
      <w:jc w:val="left"/>
    </w:pPr>
    <w:rPr>
      <w:sz w:val="32"/>
    </w:rPr>
  </w:style>
  <w:style w:type="paragraph" w:customStyle="1" w:styleId="ReleaseStatus">
    <w:name w:val="Release Status"/>
    <w:basedOn w:val="Normal"/>
    <w:pPr>
      <w:tabs>
        <w:tab w:val="left" w:pos="2880"/>
      </w:tabs>
      <w:ind w:left="144" w:right="-144"/>
    </w:pPr>
    <w:rPr>
      <w:caps/>
      <w:sz w:val="24"/>
    </w:rPr>
  </w:style>
  <w:style w:type="paragraph" w:customStyle="1" w:styleId="Project">
    <w:name w:val="Project"/>
    <w:basedOn w:val="DocumentTypeList"/>
    <w:pPr>
      <w:tabs>
        <w:tab w:val="clear" w:pos="2880"/>
        <w:tab w:val="left" w:pos="1530"/>
      </w:tabs>
    </w:pPr>
  </w:style>
  <w:style w:type="paragraph" w:customStyle="1" w:styleId="TH">
    <w:name w:val="TH"/>
    <w:basedOn w:val="Normal"/>
    <w:qFormat/>
    <w:pPr>
      <w:keepNext/>
      <w:keepLines/>
      <w:spacing w:before="60" w:after="180"/>
      <w:jc w:val="center"/>
    </w:pPr>
    <w:rPr>
      <w:rFonts w:ascii="Arial" w:hAnsi="Arial"/>
      <w:b/>
      <w:lang w:val="en-GB"/>
    </w:rPr>
  </w:style>
  <w:style w:type="paragraph" w:customStyle="1" w:styleId="TF">
    <w:name w:val="TF"/>
    <w:basedOn w:val="TH"/>
    <w:qFormat/>
    <w:pPr>
      <w:keepNext w:val="0"/>
      <w:spacing w:before="0" w:after="240"/>
    </w:pPr>
  </w:style>
  <w:style w:type="paragraph" w:customStyle="1" w:styleId="31">
    <w:name w:val="正文文本 31"/>
    <w:basedOn w:val="Normal"/>
    <w:pPr>
      <w:jc w:val="left"/>
    </w:pPr>
  </w:style>
  <w:style w:type="paragraph" w:customStyle="1" w:styleId="Abstract">
    <w:name w:val="Abstract"/>
    <w:basedOn w:val="Normal"/>
    <w:qFormat/>
    <w:pPr>
      <w:spacing w:before="120" w:after="120"/>
      <w:ind w:left="720" w:right="720"/>
      <w:jc w:val="left"/>
    </w:pPr>
    <w:rPr>
      <w:sz w:val="24"/>
    </w:rPr>
  </w:style>
  <w:style w:type="paragraph" w:customStyle="1" w:styleId="210">
    <w:name w:val="正文文本缩进 21"/>
    <w:basedOn w:val="Normal"/>
    <w:qFormat/>
    <w:pPr>
      <w:tabs>
        <w:tab w:val="left" w:pos="2000"/>
        <w:tab w:val="left" w:pos="2840"/>
        <w:tab w:val="left" w:pos="3680"/>
        <w:tab w:val="left" w:pos="4520"/>
        <w:tab w:val="left" w:pos="5360"/>
        <w:tab w:val="left" w:pos="6200"/>
        <w:tab w:val="left" w:pos="7040"/>
        <w:tab w:val="left" w:pos="7880"/>
        <w:tab w:val="left" w:pos="8720"/>
        <w:tab w:val="left" w:pos="9560"/>
        <w:tab w:val="left" w:pos="10400"/>
        <w:tab w:val="left" w:pos="11240"/>
        <w:tab w:val="left" w:pos="12080"/>
        <w:tab w:val="left" w:pos="12920"/>
        <w:tab w:val="left" w:pos="13760"/>
        <w:tab w:val="left" w:pos="14600"/>
        <w:tab w:val="left" w:pos="15440"/>
        <w:tab w:val="left" w:pos="16280"/>
        <w:tab w:val="left" w:pos="17120"/>
        <w:tab w:val="left" w:pos="17960"/>
        <w:tab w:val="left" w:pos="18800"/>
        <w:tab w:val="left" w:pos="19640"/>
        <w:tab w:val="left" w:pos="20480"/>
        <w:tab w:val="left" w:pos="21320"/>
        <w:tab w:val="left" w:pos="22160"/>
        <w:tab w:val="left" w:pos="23000"/>
        <w:tab w:val="left" w:pos="23840"/>
        <w:tab w:val="left" w:pos="24680"/>
        <w:tab w:val="left" w:pos="25520"/>
        <w:tab w:val="left" w:pos="26360"/>
        <w:tab w:val="left" w:pos="27200"/>
        <w:tab w:val="left" w:pos="28040"/>
      </w:tabs>
      <w:autoSpaceDE w:val="0"/>
      <w:ind w:left="34"/>
      <w:jc w:val="left"/>
    </w:pPr>
    <w:rPr>
      <w:sz w:val="22"/>
      <w:szCs w:val="16"/>
    </w:rPr>
  </w:style>
  <w:style w:type="paragraph" w:customStyle="1" w:styleId="SubTitleHeader">
    <w:name w:val="Sub Title Header"/>
    <w:basedOn w:val="Normal"/>
    <w:qFormat/>
    <w:pPr>
      <w:spacing w:after="120"/>
      <w:jc w:val="left"/>
    </w:pPr>
    <w:rPr>
      <w:rFonts w:ascii="Arial" w:hAnsi="Arial"/>
      <w:b/>
      <w:sz w:val="24"/>
    </w:rPr>
  </w:style>
  <w:style w:type="paragraph" w:customStyle="1" w:styleId="bulletlist">
    <w:name w:val="bullet list"/>
    <w:basedOn w:val="Normal"/>
    <w:pPr>
      <w:numPr>
        <w:numId w:val="5"/>
      </w:numPr>
      <w:jc w:val="left"/>
    </w:pPr>
    <w:rPr>
      <w:sz w:val="22"/>
      <w:szCs w:val="24"/>
    </w:rPr>
  </w:style>
  <w:style w:type="paragraph" w:customStyle="1" w:styleId="15">
    <w:name w:val="列出段落1"/>
    <w:basedOn w:val="Normal"/>
    <w:qFormat/>
    <w:pPr>
      <w:ind w:firstLine="4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qFormat/>
    <w:pPr>
      <w:tabs>
        <w:tab w:val="right" w:leader="dot" w:pos="7425"/>
      </w:tabs>
      <w:ind w:left="2547"/>
    </w:pPr>
  </w:style>
  <w:style w:type="paragraph" w:customStyle="1" w:styleId="Framecontents">
    <w:name w:val="Frame contents"/>
    <w:basedOn w:val="BodyText"/>
  </w:style>
  <w:style w:type="paragraph" w:customStyle="1" w:styleId="Heading10">
    <w:name w:val="Heading 10"/>
    <w:basedOn w:val="Heading"/>
    <w:next w:val="BodyText"/>
    <w:qFormat/>
    <w:pPr>
      <w:numPr>
        <w:ilvl w:val="8"/>
        <w:numId w:val="6"/>
      </w:numPr>
      <w:outlineLvl w:val="8"/>
    </w:pPr>
    <w:rPr>
      <w:bCs/>
      <w:sz w:val="21"/>
      <w:szCs w:val="21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8Num7z0">
    <w:name w:val="WW8Num7z0"/>
    <w:rPr>
      <w:rFonts w:ascii="Wingdings" w:hAnsi="Wingdings"/>
    </w:rPr>
  </w:style>
  <w:style w:type="character" w:customStyle="1" w:styleId="DefaultParagraphFont1">
    <w:name w:val="Default Paragraph Font1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qFormat/>
    <w:rPr>
      <w:rFonts w:ascii="Helv" w:eastAsia="SimSun" w:hAnsi="Helv" w:cs="Helv"/>
    </w:rPr>
  </w:style>
  <w:style w:type="character" w:customStyle="1" w:styleId="WW8Num3z1">
    <w:name w:val="WW8Num3z1"/>
    <w:qFormat/>
    <w:rPr>
      <w:rFonts w:ascii="Wingdings" w:hAnsi="Wingdings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0z1">
    <w:name w:val="WW8Num10z1"/>
    <w:qFormat/>
    <w:rPr>
      <w:rFonts w:ascii="Wingdings" w:hAnsi="Wingdings"/>
    </w:rPr>
  </w:style>
  <w:style w:type="character" w:customStyle="1" w:styleId="Definition">
    <w:name w:val="Definition"/>
    <w:rPr>
      <w:i/>
    </w:rPr>
  </w:style>
  <w:style w:type="character" w:customStyle="1" w:styleId="FootnoteCharacters">
    <w:name w:val="Footnote Characters"/>
    <w:qFormat/>
    <w:rPr>
      <w:sz w:val="14"/>
      <w:vertAlign w:val="superscript"/>
    </w:rPr>
  </w:style>
  <w:style w:type="character" w:customStyle="1" w:styleId="3Char">
    <w:name w:val="正文文本 3 Char"/>
    <w:qFormat/>
  </w:style>
  <w:style w:type="character" w:customStyle="1" w:styleId="Char">
    <w:name w:val="页眉 Char"/>
    <w:qFormat/>
  </w:style>
  <w:style w:type="character" w:customStyle="1" w:styleId="NumberingSymbols">
    <w:name w:val="Numbering Symbols"/>
    <w:qFormat/>
  </w:style>
  <w:style w:type="character" w:customStyle="1" w:styleId="TitleChar">
    <w:name w:val="Title Char"/>
    <w:link w:val="Title"/>
    <w:uiPriority w:val="10"/>
    <w:qFormat/>
    <w:rPr>
      <w:rFonts w:ascii="Arial" w:hAnsi="Arial"/>
      <w:b/>
      <w:kern w:val="1"/>
      <w:sz w:val="44"/>
      <w:lang w:eastAsia="ar-SA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21A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BE57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7916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6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2.vsdx"/><Relationship Id="rId17" Type="http://schemas.openxmlformats.org/officeDocument/2006/relationships/package" Target="embeddings/Microsoft_Visio___33.vsdx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__11.vsdx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C058F0-0B2A-4F65-9EA1-34C263DCA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file template</vt:lpstr>
    </vt:vector>
  </TitlesOfParts>
  <Company>smrdn</Company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file template</dc:title>
  <dc:subject>Template</dc:subject>
  <dc:creator>Wu Xiapei</dc:creator>
  <cp:lastModifiedBy>user</cp:lastModifiedBy>
  <cp:revision>167</cp:revision>
  <cp:lastPrinted>2015-11-11T03:01:00Z</cp:lastPrinted>
  <dcterms:created xsi:type="dcterms:W3CDTF">2013-10-15T07:09:00Z</dcterms:created>
  <dcterms:modified xsi:type="dcterms:W3CDTF">2019-02-18T11:28:00Z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